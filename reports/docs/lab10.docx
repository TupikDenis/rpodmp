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6B1" w14:textId="77777777" w:rsidR="00BC3D7E" w:rsidRPr="00C67E1C" w:rsidRDefault="00BC3D7E" w:rsidP="00BC3D7E">
      <w:pPr>
        <w:jc w:val="center"/>
      </w:pPr>
      <w:r w:rsidRPr="00C67E1C">
        <w:t>Министерство образования Республики Беларусь</w:t>
      </w:r>
    </w:p>
    <w:p w14:paraId="31A8E4A0" w14:textId="77777777" w:rsidR="00BC3D7E" w:rsidRPr="00C67E1C" w:rsidRDefault="00BC3D7E" w:rsidP="00BC3D7E">
      <w:pPr>
        <w:jc w:val="center"/>
      </w:pPr>
      <w:r w:rsidRPr="00C67E1C">
        <w:t>Учреждение образования</w:t>
      </w:r>
    </w:p>
    <w:p w14:paraId="37579D2D" w14:textId="77777777" w:rsidR="00BC3D7E" w:rsidRPr="00C67E1C" w:rsidRDefault="00BC3D7E" w:rsidP="00BC3D7E">
      <w:pPr>
        <w:jc w:val="center"/>
      </w:pPr>
      <w:r w:rsidRPr="00C67E1C">
        <w:t>«Брестский государственный технический университет»</w:t>
      </w:r>
    </w:p>
    <w:p w14:paraId="37359307" w14:textId="77777777" w:rsidR="00BC3D7E" w:rsidRPr="00C67E1C" w:rsidRDefault="00BC3D7E" w:rsidP="00BC3D7E">
      <w:pPr>
        <w:jc w:val="center"/>
      </w:pPr>
      <w:r w:rsidRPr="00C67E1C">
        <w:t>Кафедра ИИТ</w:t>
      </w:r>
    </w:p>
    <w:p w14:paraId="1D56388E" w14:textId="77777777" w:rsidR="00BC3D7E" w:rsidRPr="00C67E1C" w:rsidRDefault="00BC3D7E" w:rsidP="00BC3D7E">
      <w:pPr>
        <w:jc w:val="center"/>
      </w:pPr>
    </w:p>
    <w:p w14:paraId="0FC45E3B" w14:textId="77777777" w:rsidR="00BC3D7E" w:rsidRPr="00C67E1C" w:rsidRDefault="00BC3D7E" w:rsidP="00BC3D7E">
      <w:pPr>
        <w:jc w:val="center"/>
      </w:pPr>
    </w:p>
    <w:p w14:paraId="7B5FAB36" w14:textId="77777777" w:rsidR="00BC3D7E" w:rsidRDefault="00BC3D7E" w:rsidP="00BC3D7E">
      <w:pPr>
        <w:jc w:val="center"/>
      </w:pPr>
    </w:p>
    <w:p w14:paraId="20383626" w14:textId="77777777" w:rsidR="00C67E1C" w:rsidRPr="00C67E1C" w:rsidRDefault="00C67E1C" w:rsidP="00BC3D7E">
      <w:pPr>
        <w:jc w:val="center"/>
      </w:pPr>
    </w:p>
    <w:p w14:paraId="27820947" w14:textId="77777777" w:rsidR="00BC3D7E" w:rsidRPr="00C67E1C" w:rsidRDefault="00BC3D7E" w:rsidP="00BC3D7E">
      <w:pPr>
        <w:jc w:val="center"/>
      </w:pPr>
    </w:p>
    <w:p w14:paraId="42AAA87B" w14:textId="77777777" w:rsidR="00BC3D7E" w:rsidRPr="00C67E1C" w:rsidRDefault="00BC3D7E" w:rsidP="00BC3D7E"/>
    <w:p w14:paraId="280E5FA9" w14:textId="77777777" w:rsidR="00B47D5B" w:rsidRPr="00C67E1C" w:rsidRDefault="00B47D5B" w:rsidP="00BC3D7E"/>
    <w:p w14:paraId="4A789C3A" w14:textId="77777777" w:rsidR="00BC3D7E" w:rsidRPr="00C67E1C" w:rsidRDefault="00BC3D7E" w:rsidP="00BC3D7E">
      <w:pPr>
        <w:jc w:val="center"/>
      </w:pPr>
    </w:p>
    <w:p w14:paraId="100E4201" w14:textId="77777777" w:rsidR="00BC3D7E" w:rsidRPr="00C67E1C" w:rsidRDefault="00BC3D7E" w:rsidP="00BC3D7E">
      <w:pPr>
        <w:jc w:val="center"/>
      </w:pPr>
    </w:p>
    <w:p w14:paraId="0E06C72E" w14:textId="77777777" w:rsidR="00B47D5B" w:rsidRPr="00C67E1C" w:rsidRDefault="00B47D5B" w:rsidP="008A3C91"/>
    <w:p w14:paraId="3513E6A2" w14:textId="77777777" w:rsidR="00BC3D7E" w:rsidRPr="00C67E1C" w:rsidRDefault="00BC3D7E" w:rsidP="003645D2"/>
    <w:p w14:paraId="5783B429" w14:textId="77777777" w:rsidR="00BC3D7E" w:rsidRPr="00C67E1C" w:rsidRDefault="00BC3D7E" w:rsidP="00BC3D7E">
      <w:pPr>
        <w:jc w:val="center"/>
      </w:pPr>
    </w:p>
    <w:p w14:paraId="72A36487" w14:textId="77777777" w:rsidR="00BC3D7E" w:rsidRPr="00C67E1C" w:rsidRDefault="00BC3D7E" w:rsidP="00BC3D7E">
      <w:pPr>
        <w:jc w:val="center"/>
      </w:pPr>
    </w:p>
    <w:p w14:paraId="015494DE" w14:textId="77777777" w:rsidR="00BC3D7E" w:rsidRPr="00C67E1C" w:rsidRDefault="00BC3D7E" w:rsidP="00BC3D7E">
      <w:pPr>
        <w:jc w:val="center"/>
      </w:pPr>
    </w:p>
    <w:p w14:paraId="24DFCC03" w14:textId="000874B4" w:rsidR="00BC3D7E" w:rsidRPr="005040FA" w:rsidRDefault="00FC34CD" w:rsidP="00BC3D7E">
      <w:pPr>
        <w:jc w:val="center"/>
        <w:rPr>
          <w:lang w:val="en-US"/>
        </w:rPr>
      </w:pPr>
      <w:r w:rsidRPr="00C67E1C">
        <w:t>Лабораторная работа №</w:t>
      </w:r>
      <w:r w:rsidR="005040FA">
        <w:rPr>
          <w:lang w:val="en-US"/>
        </w:rPr>
        <w:t>10</w:t>
      </w:r>
    </w:p>
    <w:p w14:paraId="38A24DE2" w14:textId="77777777" w:rsidR="003645D2" w:rsidRPr="00C67E1C" w:rsidRDefault="003645D2" w:rsidP="00BC3D7E">
      <w:pPr>
        <w:jc w:val="center"/>
      </w:pPr>
      <w:r w:rsidRPr="00C67E1C">
        <w:t xml:space="preserve">за </w:t>
      </w:r>
      <w:r w:rsidR="006333D1">
        <w:t>6</w:t>
      </w:r>
      <w:r w:rsidRPr="00C67E1C">
        <w:t xml:space="preserve"> семестр</w:t>
      </w:r>
    </w:p>
    <w:p w14:paraId="45929E52" w14:textId="77777777" w:rsidR="00BC3D7E" w:rsidRPr="00C67E1C" w:rsidRDefault="00C108FC" w:rsidP="00BC3D7E">
      <w:pPr>
        <w:jc w:val="center"/>
      </w:pPr>
      <w:r w:rsidRPr="00C67E1C">
        <w:t>По дисциплине: «</w:t>
      </w:r>
      <w:r w:rsidR="006333D1">
        <w:t>Разработка программного обеспечения для мобильных платформ</w:t>
      </w:r>
      <w:r w:rsidR="00BC3D7E" w:rsidRPr="00C67E1C">
        <w:t>»</w:t>
      </w:r>
    </w:p>
    <w:p w14:paraId="24D08F66" w14:textId="77777777" w:rsidR="00BC3D7E" w:rsidRPr="00C67E1C" w:rsidRDefault="00BC3D7E" w:rsidP="00BC3D7E">
      <w:pPr>
        <w:jc w:val="center"/>
      </w:pPr>
    </w:p>
    <w:p w14:paraId="701A0D33" w14:textId="77777777" w:rsidR="008A3C91" w:rsidRPr="00C67E1C" w:rsidRDefault="008A3C91" w:rsidP="00BC3D7E">
      <w:pPr>
        <w:jc w:val="center"/>
      </w:pPr>
    </w:p>
    <w:p w14:paraId="327952DE" w14:textId="77777777" w:rsidR="00BC3D7E" w:rsidRPr="00C67E1C" w:rsidRDefault="00BC3D7E" w:rsidP="00BC3D7E">
      <w:pPr>
        <w:jc w:val="center"/>
      </w:pPr>
    </w:p>
    <w:p w14:paraId="736CD381" w14:textId="77777777" w:rsidR="00FF69C9" w:rsidRPr="00C67E1C" w:rsidRDefault="00FF69C9" w:rsidP="008A3C91"/>
    <w:p w14:paraId="30FAF94B" w14:textId="77777777" w:rsidR="00BC3D7E" w:rsidRPr="00C67E1C" w:rsidRDefault="00BC3D7E" w:rsidP="00BC3D7E">
      <w:pPr>
        <w:jc w:val="center"/>
      </w:pPr>
    </w:p>
    <w:p w14:paraId="273A8EC9" w14:textId="77777777" w:rsidR="00FF69C9" w:rsidRPr="00C67E1C" w:rsidRDefault="00FF69C9" w:rsidP="00BC3D7E">
      <w:pPr>
        <w:jc w:val="center"/>
      </w:pPr>
    </w:p>
    <w:p w14:paraId="0C847503" w14:textId="77777777" w:rsidR="00B47D5B" w:rsidRPr="00C67E1C" w:rsidRDefault="00B47D5B" w:rsidP="00BC3D7E">
      <w:pPr>
        <w:jc w:val="center"/>
      </w:pPr>
    </w:p>
    <w:p w14:paraId="5089AC36" w14:textId="77777777" w:rsidR="00BC3D7E" w:rsidRDefault="00BC3D7E" w:rsidP="00BC3D7E">
      <w:pPr>
        <w:jc w:val="center"/>
      </w:pPr>
    </w:p>
    <w:p w14:paraId="4CA06F54" w14:textId="77777777" w:rsidR="00C67E1C" w:rsidRPr="00C67E1C" w:rsidRDefault="00C67E1C" w:rsidP="00BC3D7E">
      <w:pPr>
        <w:jc w:val="center"/>
      </w:pPr>
    </w:p>
    <w:p w14:paraId="41DBCFF1" w14:textId="77777777" w:rsidR="00B47D5B" w:rsidRPr="00C67E1C" w:rsidRDefault="00B47D5B" w:rsidP="00BC3D7E">
      <w:pPr>
        <w:jc w:val="center"/>
      </w:pPr>
    </w:p>
    <w:p w14:paraId="28C53601" w14:textId="77777777" w:rsidR="00BC3D7E" w:rsidRPr="00C67E1C" w:rsidRDefault="00BC3D7E" w:rsidP="00BC3D7E">
      <w:pPr>
        <w:jc w:val="center"/>
      </w:pPr>
    </w:p>
    <w:p w14:paraId="30B59BF5" w14:textId="77777777" w:rsidR="00BC3D7E" w:rsidRPr="00C67E1C" w:rsidRDefault="00BC3D7E" w:rsidP="00BC3D7E">
      <w:pPr>
        <w:jc w:val="center"/>
      </w:pPr>
    </w:p>
    <w:p w14:paraId="422CC671" w14:textId="77777777" w:rsidR="00BC3D7E" w:rsidRPr="00C67E1C" w:rsidRDefault="00BC3D7E" w:rsidP="00BC3D7E">
      <w:pPr>
        <w:ind w:left="6946"/>
      </w:pPr>
      <w:r w:rsidRPr="00C67E1C">
        <w:t>Выполнил:</w:t>
      </w:r>
    </w:p>
    <w:p w14:paraId="4AC5BEFB" w14:textId="77777777" w:rsidR="00BC3D7E" w:rsidRPr="00C67E1C" w:rsidRDefault="007F3C8E" w:rsidP="00BC3D7E">
      <w:pPr>
        <w:ind w:left="6946"/>
      </w:pPr>
      <w:r w:rsidRPr="00C67E1C">
        <w:t>Студент 3</w:t>
      </w:r>
      <w:r w:rsidR="00BC3D7E" w:rsidRPr="00C67E1C">
        <w:t xml:space="preserve"> курса</w:t>
      </w:r>
    </w:p>
    <w:p w14:paraId="1F3C8C89" w14:textId="77777777" w:rsidR="00BC3D7E" w:rsidRPr="00C67E1C" w:rsidRDefault="00BC3D7E" w:rsidP="00BC3D7E">
      <w:pPr>
        <w:ind w:left="6946"/>
      </w:pPr>
      <w:r w:rsidRPr="00C67E1C">
        <w:t>Группы ПО-</w:t>
      </w:r>
      <w:r w:rsidR="00361C33" w:rsidRPr="00C67E1C">
        <w:t>4</w:t>
      </w:r>
      <w:r w:rsidR="003645D2" w:rsidRPr="00C67E1C">
        <w:t>(</w:t>
      </w:r>
      <w:r w:rsidR="00361C33" w:rsidRPr="00C67E1C">
        <w:t>2</w:t>
      </w:r>
      <w:r w:rsidR="003645D2" w:rsidRPr="00C67E1C">
        <w:t>)</w:t>
      </w:r>
    </w:p>
    <w:p w14:paraId="70E82614" w14:textId="77777777" w:rsidR="00BC3D7E" w:rsidRPr="00C67E1C" w:rsidRDefault="00361C33" w:rsidP="00BC3D7E">
      <w:pPr>
        <w:ind w:left="6946"/>
      </w:pPr>
      <w:r w:rsidRPr="00C67E1C">
        <w:t>Тупик Д. Л.</w:t>
      </w:r>
    </w:p>
    <w:p w14:paraId="1509C3F4" w14:textId="77777777" w:rsidR="00BC3D7E" w:rsidRPr="00C67E1C" w:rsidRDefault="00B43BCF" w:rsidP="00BC3D7E">
      <w:pPr>
        <w:ind w:left="6946"/>
      </w:pPr>
      <w:r w:rsidRPr="00C67E1C">
        <w:t>Проверил</w:t>
      </w:r>
      <w:r w:rsidR="00BC3D7E" w:rsidRPr="00C67E1C">
        <w:t>:</w:t>
      </w:r>
    </w:p>
    <w:p w14:paraId="32AF36B1" w14:textId="7CA9635C" w:rsidR="00BC3D7E" w:rsidRPr="00805EF0" w:rsidRDefault="00805EF0" w:rsidP="00BC3D7E">
      <w:pPr>
        <w:ind w:left="6946"/>
      </w:pPr>
      <w:r>
        <w:t>Козинский А. А.</w:t>
      </w:r>
    </w:p>
    <w:p w14:paraId="06D1EFFB" w14:textId="77777777" w:rsidR="00BC3D7E" w:rsidRPr="00C67E1C" w:rsidRDefault="00BC3D7E" w:rsidP="00BC3D7E">
      <w:pPr>
        <w:jc w:val="center"/>
      </w:pPr>
    </w:p>
    <w:p w14:paraId="3EF03531" w14:textId="77777777" w:rsidR="00BC3D7E" w:rsidRPr="00C67E1C" w:rsidRDefault="00BC3D7E" w:rsidP="00BC3D7E">
      <w:pPr>
        <w:jc w:val="center"/>
      </w:pPr>
    </w:p>
    <w:p w14:paraId="20357DCE" w14:textId="77777777" w:rsidR="00FF69C9" w:rsidRPr="00C67E1C" w:rsidRDefault="00FF69C9" w:rsidP="00BC3D7E"/>
    <w:p w14:paraId="3F281BFB" w14:textId="77777777" w:rsidR="00767CB6" w:rsidRPr="00C67E1C" w:rsidRDefault="00767CB6" w:rsidP="00BC3D7E"/>
    <w:p w14:paraId="00C6455A" w14:textId="77777777" w:rsidR="00BC3D7E" w:rsidRPr="00C67E1C" w:rsidRDefault="00BC3D7E" w:rsidP="00BC3D7E">
      <w:pPr>
        <w:jc w:val="center"/>
      </w:pPr>
    </w:p>
    <w:p w14:paraId="515F4704" w14:textId="77777777" w:rsidR="00FF69C9" w:rsidRPr="00C67E1C" w:rsidRDefault="00FF69C9" w:rsidP="00BC3D7E">
      <w:pPr>
        <w:jc w:val="center"/>
      </w:pPr>
    </w:p>
    <w:p w14:paraId="4F343C92" w14:textId="77777777" w:rsidR="00BC3D7E" w:rsidRPr="00C67E1C" w:rsidRDefault="00BC3D7E" w:rsidP="00BC3D7E">
      <w:pPr>
        <w:jc w:val="center"/>
      </w:pPr>
    </w:p>
    <w:p w14:paraId="2204835C" w14:textId="77777777" w:rsidR="00BC3D7E" w:rsidRPr="00C67E1C" w:rsidRDefault="00BC3D7E" w:rsidP="00BC3D7E">
      <w:pPr>
        <w:jc w:val="center"/>
      </w:pPr>
    </w:p>
    <w:p w14:paraId="22301D7E" w14:textId="77777777" w:rsidR="00BC3D7E" w:rsidRDefault="00BC3D7E" w:rsidP="00BC3D7E">
      <w:pPr>
        <w:jc w:val="center"/>
      </w:pPr>
    </w:p>
    <w:p w14:paraId="2AE81FAD" w14:textId="77777777" w:rsidR="00C67E1C" w:rsidRPr="00C67E1C" w:rsidRDefault="00C67E1C" w:rsidP="00BC3D7E">
      <w:pPr>
        <w:jc w:val="center"/>
      </w:pPr>
    </w:p>
    <w:p w14:paraId="2613EC77" w14:textId="77777777" w:rsidR="00B47D5B" w:rsidRPr="00C67E1C" w:rsidRDefault="00B47D5B" w:rsidP="00BC3D7E">
      <w:pPr>
        <w:jc w:val="center"/>
      </w:pPr>
    </w:p>
    <w:p w14:paraId="6563690B" w14:textId="77777777" w:rsidR="00BC3D7E" w:rsidRPr="00C67E1C" w:rsidRDefault="00BC3D7E" w:rsidP="00BC3D7E">
      <w:pPr>
        <w:jc w:val="center"/>
      </w:pPr>
    </w:p>
    <w:p w14:paraId="31C1C6B4" w14:textId="77777777" w:rsidR="00BC3D7E" w:rsidRPr="00C67E1C" w:rsidRDefault="00BC3D7E" w:rsidP="00C67E1C"/>
    <w:p w14:paraId="71F0BCF5" w14:textId="77777777" w:rsidR="00BC3D7E" w:rsidRPr="00C67E1C" w:rsidRDefault="00BC3D7E" w:rsidP="00BC3D7E">
      <w:pPr>
        <w:jc w:val="center"/>
      </w:pPr>
    </w:p>
    <w:p w14:paraId="3B8DED7A" w14:textId="32565F25" w:rsidR="00BC3D7E" w:rsidRPr="00C67E1C" w:rsidRDefault="00805EF0" w:rsidP="00BC3D7E">
      <w:pPr>
        <w:jc w:val="center"/>
      </w:pPr>
      <w:r>
        <w:t xml:space="preserve">Брест </w:t>
      </w:r>
      <w:r w:rsidR="00361C33" w:rsidRPr="00C67E1C">
        <w:t>202</w:t>
      </w:r>
      <w:r w:rsidR="006333D1">
        <w:t>2</w:t>
      </w:r>
    </w:p>
    <w:p w14:paraId="4EDC3F81" w14:textId="0F0B517C" w:rsidR="00EE5F17" w:rsidRPr="005040FA" w:rsidRDefault="00BC3D7E" w:rsidP="00C67E1C">
      <w:pPr>
        <w:widowControl/>
        <w:autoSpaceDE/>
        <w:autoSpaceDN/>
        <w:adjustRightInd/>
        <w:jc w:val="center"/>
        <w:rPr>
          <w:b/>
        </w:rPr>
      </w:pPr>
      <w:r w:rsidRPr="00C67E1C">
        <w:br w:type="page"/>
      </w:r>
      <w:r w:rsidR="00361C33" w:rsidRPr="00C67E1C">
        <w:rPr>
          <w:b/>
        </w:rPr>
        <w:lastRenderedPageBreak/>
        <w:t>Лабораторная работа №</w:t>
      </w:r>
      <w:r w:rsidR="00C67E1C" w:rsidRPr="00C67E1C">
        <w:rPr>
          <w:b/>
        </w:rPr>
        <w:t xml:space="preserve"> </w:t>
      </w:r>
      <w:r w:rsidR="005040FA" w:rsidRPr="005040FA">
        <w:rPr>
          <w:b/>
        </w:rPr>
        <w:t>10</w:t>
      </w:r>
    </w:p>
    <w:p w14:paraId="0D4D259B" w14:textId="6374D8F9" w:rsidR="005912D2" w:rsidRDefault="005040FA" w:rsidP="005912D2">
      <w:pPr>
        <w:widowControl/>
        <w:autoSpaceDE/>
        <w:autoSpaceDN/>
        <w:adjustRightInd/>
        <w:spacing w:before="240"/>
        <w:jc w:val="center"/>
        <w:rPr>
          <w:b/>
        </w:rPr>
      </w:pPr>
      <w:r w:rsidRPr="005040FA">
        <w:rPr>
          <w:b/>
        </w:rPr>
        <w:t>Разработка приложения, демонстрирующего геолокационные возможности.</w:t>
      </w:r>
    </w:p>
    <w:p w14:paraId="44F742B9" w14:textId="532D22F8" w:rsidR="0013418C" w:rsidRDefault="00BC3D7E" w:rsidP="00C67E1C">
      <w:pPr>
        <w:widowControl/>
        <w:autoSpaceDE/>
        <w:autoSpaceDN/>
        <w:adjustRightInd/>
        <w:spacing w:before="240"/>
      </w:pPr>
      <w:r w:rsidRPr="00C67E1C">
        <w:rPr>
          <w:b/>
        </w:rPr>
        <w:t>Цель работы</w:t>
      </w:r>
      <w:r w:rsidR="00D5265E" w:rsidRPr="00C67E1C">
        <w:rPr>
          <w:b/>
        </w:rPr>
        <w:t>:</w:t>
      </w:r>
      <w:r w:rsidR="00D5265E" w:rsidRPr="00D5265E">
        <w:rPr>
          <w:b/>
        </w:rPr>
        <w:t xml:space="preserve"> </w:t>
      </w:r>
      <w:r w:rsidR="005040FA">
        <w:t>р</w:t>
      </w:r>
      <w:r w:rsidR="005040FA">
        <w:t>азработ</w:t>
      </w:r>
      <w:r w:rsidR="005040FA">
        <w:t>ать</w:t>
      </w:r>
      <w:r w:rsidR="005040FA">
        <w:t xml:space="preserve"> приложени</w:t>
      </w:r>
      <w:r w:rsidR="005040FA">
        <w:t>е</w:t>
      </w:r>
      <w:r w:rsidR="005040FA">
        <w:t>, демонстрирующе</w:t>
      </w:r>
      <w:r w:rsidR="005040FA">
        <w:t>е</w:t>
      </w:r>
      <w:r w:rsidR="005040FA">
        <w:t xml:space="preserve"> геолокационные возможности</w:t>
      </w:r>
      <w:r w:rsidR="005040FA">
        <w:t>.</w:t>
      </w:r>
    </w:p>
    <w:p w14:paraId="5CC7973C" w14:textId="01F2A33D" w:rsidR="00217139" w:rsidRDefault="00217139" w:rsidP="00217139">
      <w:pPr>
        <w:widowControl/>
        <w:autoSpaceDE/>
        <w:autoSpaceDN/>
        <w:adjustRightInd/>
        <w:spacing w:before="240"/>
        <w:jc w:val="center"/>
        <w:rPr>
          <w:b/>
        </w:rPr>
      </w:pPr>
      <w:r>
        <w:rPr>
          <w:b/>
        </w:rPr>
        <w:t>Задание:</w:t>
      </w:r>
    </w:p>
    <w:p w14:paraId="546CFBC1" w14:textId="7D15BB4C" w:rsidR="005040FA" w:rsidRPr="005040FA" w:rsidRDefault="005040FA" w:rsidP="005040FA">
      <w:pPr>
        <w:widowControl/>
        <w:autoSpaceDE/>
        <w:autoSpaceDN/>
        <w:adjustRightInd/>
        <w:spacing w:before="240"/>
        <w:rPr>
          <w:bCs/>
        </w:rPr>
      </w:pPr>
      <w:r>
        <w:t>• Разработать приложение, получающее координаты устройства и отслеживающее их изменения.</w:t>
      </w:r>
    </w:p>
    <w:p w14:paraId="75F3938C" w14:textId="55D84E60" w:rsidR="00361C33" w:rsidRPr="005912D2" w:rsidRDefault="00361C33" w:rsidP="00E37E39">
      <w:pPr>
        <w:widowControl/>
        <w:autoSpaceDE/>
        <w:autoSpaceDN/>
        <w:adjustRightInd/>
        <w:spacing w:before="240"/>
        <w:jc w:val="center"/>
        <w:rPr>
          <w:b/>
        </w:rPr>
      </w:pPr>
      <w:r w:rsidRPr="00C67E1C">
        <w:rPr>
          <w:b/>
        </w:rPr>
        <w:t>Ход</w:t>
      </w:r>
      <w:r w:rsidRPr="005912D2">
        <w:rPr>
          <w:b/>
        </w:rPr>
        <w:t xml:space="preserve"> </w:t>
      </w:r>
      <w:r w:rsidRPr="00C67E1C">
        <w:rPr>
          <w:b/>
        </w:rPr>
        <w:t>работы</w:t>
      </w:r>
      <w:r w:rsidRPr="005912D2">
        <w:rPr>
          <w:b/>
        </w:rPr>
        <w:t>:</w:t>
      </w:r>
    </w:p>
    <w:p w14:paraId="2497308F" w14:textId="715DE2AF" w:rsidR="00D5265E" w:rsidRPr="005040FA" w:rsidRDefault="00D5265E" w:rsidP="00D5265E">
      <w:pPr>
        <w:widowControl/>
        <w:autoSpaceDE/>
        <w:autoSpaceDN/>
        <w:adjustRightInd/>
        <w:spacing w:before="240"/>
        <w:rPr>
          <w:bCs/>
        </w:rPr>
      </w:pPr>
      <w:r>
        <w:rPr>
          <w:bCs/>
        </w:rPr>
        <w:t>Интерфейс</w:t>
      </w:r>
      <w:r w:rsidRPr="005040FA">
        <w:rPr>
          <w:bCs/>
        </w:rPr>
        <w:t>:</w:t>
      </w:r>
    </w:p>
    <w:p w14:paraId="489A9318" w14:textId="69069818" w:rsidR="005912D2" w:rsidRDefault="005912D2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</w:t>
      </w:r>
      <w:r w:rsidRPr="005040FA">
        <w:rPr>
          <w:bCs/>
        </w:rPr>
        <w:t>_</w:t>
      </w:r>
      <w:r w:rsidR="00CF3767">
        <w:rPr>
          <w:bCs/>
          <w:lang w:val="en-US"/>
        </w:rPr>
        <w:t>main</w:t>
      </w:r>
      <w:r w:rsidRPr="005040FA">
        <w:rPr>
          <w:bCs/>
        </w:rPr>
        <w:t>.</w:t>
      </w:r>
      <w:r>
        <w:rPr>
          <w:bCs/>
          <w:lang w:val="en-US"/>
        </w:rPr>
        <w:t>xml</w:t>
      </w:r>
    </w:p>
    <w:p w14:paraId="3D05CC20" w14:textId="05E014A0" w:rsidR="005040FA" w:rsidRPr="001E53FC" w:rsidRDefault="005040FA" w:rsidP="00504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18"/>
          <w:szCs w:val="18"/>
          <w:lang w:val="en-US"/>
        </w:rPr>
      </w:pPr>
      <w:r w:rsidRPr="005040FA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LinearLayout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/res/android"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="http://schemas.android.com/tools"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android:orientation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="vertical"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android:padding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="5dp"&gt;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tvTitleGPS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="@string/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="30sp"&gt;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tvEnabledGPS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="24sp"&gt;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tvStatusGPS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="24sp"&gt;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tvLocationGPS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="24sp"&gt;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&lt;Button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btnLocationSettings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="10dp"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android:onClick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onClickLocationSettings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="@string/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location_settings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"&gt;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&lt;/Button&gt;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>&lt;/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LinearLayout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F2A96AB" w14:textId="2274C7AF" w:rsidR="005912D2" w:rsidRDefault="00CF3767" w:rsidP="00D5265E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MainActivity</w:t>
      </w:r>
      <w:proofErr w:type="spellEnd"/>
    </w:p>
    <w:p w14:paraId="1B8A4957" w14:textId="77777777" w:rsidR="005040FA" w:rsidRPr="001E53FC" w:rsidRDefault="005040FA" w:rsidP="00504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sz w:val="18"/>
          <w:szCs w:val="18"/>
          <w:lang w:val="en-US"/>
        </w:rPr>
      </w:pPr>
      <w:r w:rsidRPr="005040FA">
        <w:rPr>
          <w:rFonts w:ascii="Courier New" w:hAnsi="Courier New" w:cs="Courier New"/>
          <w:sz w:val="18"/>
          <w:szCs w:val="18"/>
          <w:lang w:val="en-US"/>
        </w:rPr>
        <w:t>package com.example.lab10;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android.Manifest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android.annotation.SuppressLint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android.app.Activity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android.content.Intent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android.content.pm.PackageManager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android.location.Location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android.location.LocationListener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android.location.LocationManager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android.os.Bundle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android.view.View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android.widget.TextView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import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androidx.core.app.ActivityCompat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public class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extends Activity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static final int 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PERMISSION_REQUEST </w:t>
      </w:r>
      <w:r w:rsidRPr="005040FA">
        <w:rPr>
          <w:rFonts w:ascii="Courier New" w:hAnsi="Courier New" w:cs="Courier New"/>
          <w:sz w:val="18"/>
          <w:szCs w:val="18"/>
          <w:lang w:val="en-US"/>
        </w:rPr>
        <w:t>= 1;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tvEnabledGPS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tvStatusGPS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tvLocationGPS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protected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onCreate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(Bundle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setContentView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R.layout.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activity_main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tvEnabledGPS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R.id.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tvEnabledGPS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tvStatusGPS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R.id.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tvStatusGPS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tvLocationGPS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R.id.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tvLocationGPS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getSystemService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LOCATION_SERVICE</w:t>
      </w:r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protected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onResume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super.onResume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checkSelfPermission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(this,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ACCESS_FINE_LOCATION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!=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PackageManager.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PERMISSION_GRANTED</w:t>
      </w:r>
      <w:proofErr w:type="spellEnd"/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&amp;&amp;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checkSelfPermission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(this,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ACCESS_COARSE_LOCATION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!=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PackageManager.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PERMISSION_GRANTED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requestPermissions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(this, new String[]{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ACCESS_FINE_LOCATION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}, 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PERMISSION_REQUEST</w:t>
      </w:r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locationManager.requestLocationUpdates(LocationManager.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GPS_PROVIDER</w:t>
      </w:r>
      <w:r w:rsidRPr="005040FA">
        <w:rPr>
          <w:rFonts w:ascii="Courier New" w:hAnsi="Courier New" w:cs="Courier New"/>
          <w:sz w:val="18"/>
          <w:szCs w:val="18"/>
          <w:lang w:val="en-US"/>
        </w:rPr>
        <w:t>,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1000 * 10, 10,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checkEnabled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protected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onPause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super.onPause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locationManager.removeUpdates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LocationListener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public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onLocationChanged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(Location location)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showLocation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(location);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public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onProviderDisabled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(String provider)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checkEnabled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public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onProviderEnabled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(String provider)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checkEnabled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checkSelfPermission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ACCESS_FINE_LOCATION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!=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PackageManager.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PERMISSION_GRANTED</w:t>
      </w:r>
      <w:proofErr w:type="spellEnd"/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</w:t>
      </w:r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&amp;&amp;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checkSelfPermission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ACCESS_COARSE_LOCATION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) !=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PackageManager.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PERMISSION_GRANTED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ActivityCompat.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requestPermissions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, new String[]{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Manifest.permission.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ACCESS_FINE_LOCATION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}, 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PERMISSION_REQUEST</w:t>
      </w:r>
      <w:r w:rsidRPr="005040FA">
        <w:rPr>
          <w:rFonts w:ascii="Courier New" w:hAnsi="Courier New" w:cs="Courier New"/>
          <w:sz w:val="18"/>
          <w:szCs w:val="18"/>
          <w:lang w:val="en-US"/>
        </w:rPr>
        <w:t>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showLocation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locationManager.getLastKnownLocation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(provider));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@SuppressLint("SetTextI18n")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@Override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public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onStatusChanged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(String provider, int status, Bundle extras)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provider.equals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GPS_PROVIDER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tvStatusGPS.setText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("Status: " +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String.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valueOf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(status));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showLocation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(Location location)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if (location == null)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location.getProvider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().equals(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GPS_PROVIDER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tvLocationGPS.setText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formatLocation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(location));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@SuppressLint("DefaultLocale")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String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formatLocation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(Location location)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if (location == null)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 "";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return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String.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format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"Coordinates: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lat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%1$.4f,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lon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 = %2$.4f",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location.getLatitude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location.getLongitude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@SuppressLint("SetTextI18n")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private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checkEnabled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tvEnabledGPS.setText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("Enabled: "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+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.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isProviderEnabled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LocationManager.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GPS_PROVIDER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public void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onClickLocationSettings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(View view) {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startActivity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(new Intent(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5040FA">
        <w:rPr>
          <w:rFonts w:ascii="Courier New" w:hAnsi="Courier New" w:cs="Courier New"/>
          <w:sz w:val="18"/>
          <w:szCs w:val="18"/>
          <w:lang w:val="en-US"/>
        </w:rPr>
        <w:t>android.provider.Settings.</w:t>
      </w:r>
      <w:r w:rsidRPr="005040FA">
        <w:rPr>
          <w:rFonts w:ascii="Courier New" w:hAnsi="Courier New" w:cs="Courier New"/>
          <w:i/>
          <w:iCs/>
          <w:sz w:val="18"/>
          <w:szCs w:val="18"/>
          <w:lang w:val="en-US"/>
        </w:rPr>
        <w:t>ACTION_LOCATION_SOURCE_SETTINGS</w:t>
      </w:r>
      <w:proofErr w:type="spellEnd"/>
      <w:r w:rsidRPr="005040FA">
        <w:rPr>
          <w:rFonts w:ascii="Courier New" w:hAnsi="Courier New" w:cs="Courier New"/>
          <w:sz w:val="18"/>
          <w:szCs w:val="18"/>
          <w:lang w:val="en-US"/>
        </w:rPr>
        <w:t>));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 xml:space="preserve">    };</w:t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</w:r>
      <w:r w:rsidRPr="005040FA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59297247" w14:textId="38AB37D9" w:rsidR="00707443" w:rsidRPr="005040FA" w:rsidRDefault="00C067B6" w:rsidP="00504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sz w:val="20"/>
          <w:szCs w:val="20"/>
          <w:lang w:val="en-US"/>
        </w:rPr>
      </w:pPr>
      <w:r>
        <w:rPr>
          <w:bCs/>
        </w:rPr>
        <w:t>Результаты</w:t>
      </w:r>
      <w:r w:rsidRPr="00CF3767">
        <w:rPr>
          <w:bCs/>
          <w:lang w:val="en-US"/>
        </w:rPr>
        <w:t xml:space="preserve"> </w:t>
      </w:r>
      <w:r>
        <w:rPr>
          <w:bCs/>
        </w:rPr>
        <w:t>программы</w:t>
      </w:r>
      <w:r w:rsidRPr="00CF3767">
        <w:rPr>
          <w:bCs/>
          <w:lang w:val="en-US"/>
        </w:rPr>
        <w:t>:</w:t>
      </w:r>
    </w:p>
    <w:p w14:paraId="5AEEB55E" w14:textId="4AAB285A" w:rsidR="00DD7354" w:rsidRPr="00CF3767" w:rsidRDefault="005040FA" w:rsidP="00DD7354">
      <w:pPr>
        <w:widowControl/>
        <w:autoSpaceDE/>
        <w:autoSpaceDN/>
        <w:adjustRightInd/>
        <w:spacing w:before="24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2337ED99" wp14:editId="6C3E38A0">
            <wp:extent cx="2487930" cy="4975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327D" w14:textId="6B9A2198" w:rsidR="005912D2" w:rsidRPr="001E53FC" w:rsidRDefault="005912D2" w:rsidP="0013418C">
      <w:pPr>
        <w:widowControl/>
        <w:autoSpaceDE/>
        <w:autoSpaceDN/>
        <w:adjustRightInd/>
        <w:spacing w:after="240"/>
        <w:rPr>
          <w:noProof/>
        </w:rPr>
      </w:pPr>
    </w:p>
    <w:p w14:paraId="6417AFC0" w14:textId="04B5F422" w:rsidR="00B47D5B" w:rsidRPr="001E53FC" w:rsidRDefault="00B47D5B" w:rsidP="0013418C">
      <w:pPr>
        <w:widowControl/>
        <w:autoSpaceDE/>
        <w:autoSpaceDN/>
        <w:adjustRightInd/>
        <w:spacing w:after="240"/>
      </w:pPr>
      <w:r w:rsidRPr="00C67E1C">
        <w:rPr>
          <w:b/>
        </w:rPr>
        <w:t>Вывод</w:t>
      </w:r>
      <w:r w:rsidRPr="001E53FC">
        <w:t>:</w:t>
      </w:r>
      <w:r w:rsidR="006F0D28" w:rsidRPr="001E53FC">
        <w:t xml:space="preserve"> </w:t>
      </w:r>
      <w:r w:rsidR="003A0CA9">
        <w:t>в</w:t>
      </w:r>
      <w:r w:rsidR="003A0CA9" w:rsidRPr="001E53FC">
        <w:t xml:space="preserve"> </w:t>
      </w:r>
      <w:r w:rsidR="003A0CA9">
        <w:t>ходе</w:t>
      </w:r>
      <w:r w:rsidR="003A0CA9" w:rsidRPr="001E53FC">
        <w:t xml:space="preserve"> </w:t>
      </w:r>
      <w:r w:rsidR="003A0CA9">
        <w:t>лабораторной</w:t>
      </w:r>
      <w:r w:rsidR="003A0CA9" w:rsidRPr="001E53FC">
        <w:t xml:space="preserve"> </w:t>
      </w:r>
      <w:r w:rsidR="003A0CA9">
        <w:t>работы</w:t>
      </w:r>
      <w:r w:rsidR="003A0CA9" w:rsidRPr="001E53FC">
        <w:t xml:space="preserve">, </w:t>
      </w:r>
      <w:r w:rsidR="001E53FC">
        <w:t>разработа</w:t>
      </w:r>
      <w:r w:rsidR="001E53FC">
        <w:t>л</w:t>
      </w:r>
      <w:r w:rsidR="001E53FC">
        <w:t xml:space="preserve"> приложение, демонстрирующее геолокационные возможности</w:t>
      </w:r>
      <w:r w:rsidR="00CF3767" w:rsidRPr="001E53FC">
        <w:t>.</w:t>
      </w:r>
    </w:p>
    <w:sectPr w:rsidR="00B47D5B" w:rsidRPr="001E53FC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6EB0290"/>
    <w:multiLevelType w:val="multilevel"/>
    <w:tmpl w:val="11EE4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40F43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3EB138F"/>
    <w:multiLevelType w:val="hybridMultilevel"/>
    <w:tmpl w:val="817E3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68DA"/>
    <w:rsid w:val="000A7FC9"/>
    <w:rsid w:val="0012250F"/>
    <w:rsid w:val="00122A85"/>
    <w:rsid w:val="00124530"/>
    <w:rsid w:val="0013418C"/>
    <w:rsid w:val="00141815"/>
    <w:rsid w:val="00156FDD"/>
    <w:rsid w:val="0017044B"/>
    <w:rsid w:val="00176BE3"/>
    <w:rsid w:val="00180E2C"/>
    <w:rsid w:val="001963B1"/>
    <w:rsid w:val="001E53FC"/>
    <w:rsid w:val="001F28AC"/>
    <w:rsid w:val="0021256A"/>
    <w:rsid w:val="00217139"/>
    <w:rsid w:val="002440CB"/>
    <w:rsid w:val="00245BEA"/>
    <w:rsid w:val="0024717D"/>
    <w:rsid w:val="002C475B"/>
    <w:rsid w:val="002F5DB7"/>
    <w:rsid w:val="0030599D"/>
    <w:rsid w:val="00310127"/>
    <w:rsid w:val="003274C1"/>
    <w:rsid w:val="003344A9"/>
    <w:rsid w:val="00347F80"/>
    <w:rsid w:val="00361C33"/>
    <w:rsid w:val="003645D2"/>
    <w:rsid w:val="003A0CA9"/>
    <w:rsid w:val="003C3888"/>
    <w:rsid w:val="003C5C96"/>
    <w:rsid w:val="003E1E1C"/>
    <w:rsid w:val="003F2E83"/>
    <w:rsid w:val="0043084C"/>
    <w:rsid w:val="00481656"/>
    <w:rsid w:val="004846CB"/>
    <w:rsid w:val="004C2C9F"/>
    <w:rsid w:val="004E202C"/>
    <w:rsid w:val="004E65C3"/>
    <w:rsid w:val="004F4B17"/>
    <w:rsid w:val="004F7A49"/>
    <w:rsid w:val="005040FA"/>
    <w:rsid w:val="00526A38"/>
    <w:rsid w:val="005576E7"/>
    <w:rsid w:val="005737FD"/>
    <w:rsid w:val="005912D2"/>
    <w:rsid w:val="005C7A1D"/>
    <w:rsid w:val="005D2BAE"/>
    <w:rsid w:val="005D6E95"/>
    <w:rsid w:val="0060014F"/>
    <w:rsid w:val="006333D1"/>
    <w:rsid w:val="006C1F27"/>
    <w:rsid w:val="006E1C84"/>
    <w:rsid w:val="006F0D28"/>
    <w:rsid w:val="00707443"/>
    <w:rsid w:val="00712FF3"/>
    <w:rsid w:val="00720258"/>
    <w:rsid w:val="007234CF"/>
    <w:rsid w:val="00745641"/>
    <w:rsid w:val="00757C2E"/>
    <w:rsid w:val="00767CB6"/>
    <w:rsid w:val="007C59D0"/>
    <w:rsid w:val="007E77E0"/>
    <w:rsid w:val="007F3C8E"/>
    <w:rsid w:val="00805EF0"/>
    <w:rsid w:val="00811A56"/>
    <w:rsid w:val="0081703F"/>
    <w:rsid w:val="00823CD3"/>
    <w:rsid w:val="00836FF3"/>
    <w:rsid w:val="00852152"/>
    <w:rsid w:val="008606F4"/>
    <w:rsid w:val="00891F69"/>
    <w:rsid w:val="008A3C91"/>
    <w:rsid w:val="008C61D3"/>
    <w:rsid w:val="008D2C6F"/>
    <w:rsid w:val="00906C6B"/>
    <w:rsid w:val="00925ABC"/>
    <w:rsid w:val="00932D31"/>
    <w:rsid w:val="00936049"/>
    <w:rsid w:val="00951BED"/>
    <w:rsid w:val="00965C25"/>
    <w:rsid w:val="00983A3D"/>
    <w:rsid w:val="00985525"/>
    <w:rsid w:val="00992780"/>
    <w:rsid w:val="0099682D"/>
    <w:rsid w:val="009A4750"/>
    <w:rsid w:val="009B40F2"/>
    <w:rsid w:val="009C2816"/>
    <w:rsid w:val="009D6DD1"/>
    <w:rsid w:val="009F2B0B"/>
    <w:rsid w:val="00A04B52"/>
    <w:rsid w:val="00A104CF"/>
    <w:rsid w:val="00A13615"/>
    <w:rsid w:val="00A2682A"/>
    <w:rsid w:val="00A400F9"/>
    <w:rsid w:val="00A42A43"/>
    <w:rsid w:val="00A479E6"/>
    <w:rsid w:val="00A57CBA"/>
    <w:rsid w:val="00AC5BFB"/>
    <w:rsid w:val="00AD6C08"/>
    <w:rsid w:val="00AE3868"/>
    <w:rsid w:val="00AE3C31"/>
    <w:rsid w:val="00B43BCF"/>
    <w:rsid w:val="00B47D5B"/>
    <w:rsid w:val="00B50737"/>
    <w:rsid w:val="00B613F5"/>
    <w:rsid w:val="00BB2906"/>
    <w:rsid w:val="00BC3D7E"/>
    <w:rsid w:val="00BD5B8C"/>
    <w:rsid w:val="00BE60CA"/>
    <w:rsid w:val="00C067B6"/>
    <w:rsid w:val="00C108FC"/>
    <w:rsid w:val="00C3112D"/>
    <w:rsid w:val="00C34D34"/>
    <w:rsid w:val="00C52ED3"/>
    <w:rsid w:val="00C67E1C"/>
    <w:rsid w:val="00C85081"/>
    <w:rsid w:val="00CA1A51"/>
    <w:rsid w:val="00CA22C2"/>
    <w:rsid w:val="00CA5E65"/>
    <w:rsid w:val="00CB53F5"/>
    <w:rsid w:val="00CD5728"/>
    <w:rsid w:val="00CF3746"/>
    <w:rsid w:val="00CF3767"/>
    <w:rsid w:val="00D37136"/>
    <w:rsid w:val="00D5265E"/>
    <w:rsid w:val="00D55EB3"/>
    <w:rsid w:val="00D71C6A"/>
    <w:rsid w:val="00D72003"/>
    <w:rsid w:val="00D817E1"/>
    <w:rsid w:val="00DA6EE9"/>
    <w:rsid w:val="00DD6A9D"/>
    <w:rsid w:val="00DD7354"/>
    <w:rsid w:val="00E017AD"/>
    <w:rsid w:val="00E36356"/>
    <w:rsid w:val="00E37E39"/>
    <w:rsid w:val="00E53825"/>
    <w:rsid w:val="00E55788"/>
    <w:rsid w:val="00E62A05"/>
    <w:rsid w:val="00EE5319"/>
    <w:rsid w:val="00EE5F17"/>
    <w:rsid w:val="00EF1D58"/>
    <w:rsid w:val="00EF79FA"/>
    <w:rsid w:val="00F04F42"/>
    <w:rsid w:val="00F10E60"/>
    <w:rsid w:val="00F22885"/>
    <w:rsid w:val="00F46F61"/>
    <w:rsid w:val="00F71989"/>
    <w:rsid w:val="00F961AE"/>
    <w:rsid w:val="00FC34CD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C01E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5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5B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A47B-8877-4605-A55F-C1FC31AC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27</cp:revision>
  <dcterms:created xsi:type="dcterms:W3CDTF">2020-10-03T23:18:00Z</dcterms:created>
  <dcterms:modified xsi:type="dcterms:W3CDTF">2022-04-13T20:34:00Z</dcterms:modified>
</cp:coreProperties>
</file>