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E6B1" w14:textId="77777777" w:rsidR="00BC3D7E" w:rsidRPr="00C67E1C" w:rsidRDefault="00BC3D7E" w:rsidP="00BC3D7E">
      <w:pPr>
        <w:jc w:val="center"/>
      </w:pPr>
      <w:r w:rsidRPr="00C67E1C">
        <w:t>Министерство образования Республики Беларусь</w:t>
      </w:r>
    </w:p>
    <w:p w14:paraId="31A8E4A0" w14:textId="77777777" w:rsidR="00BC3D7E" w:rsidRPr="00C67E1C" w:rsidRDefault="00BC3D7E" w:rsidP="00BC3D7E">
      <w:pPr>
        <w:jc w:val="center"/>
      </w:pPr>
      <w:r w:rsidRPr="00C67E1C">
        <w:t>Учреждение образования</w:t>
      </w:r>
    </w:p>
    <w:p w14:paraId="37579D2D" w14:textId="77777777" w:rsidR="00BC3D7E" w:rsidRPr="00C67E1C" w:rsidRDefault="00BC3D7E" w:rsidP="00BC3D7E">
      <w:pPr>
        <w:jc w:val="center"/>
      </w:pPr>
      <w:r w:rsidRPr="00C67E1C">
        <w:t>«Брестский государственный технический университет»</w:t>
      </w:r>
    </w:p>
    <w:p w14:paraId="37359307" w14:textId="77777777" w:rsidR="00BC3D7E" w:rsidRPr="00C67E1C" w:rsidRDefault="00BC3D7E" w:rsidP="00BC3D7E">
      <w:pPr>
        <w:jc w:val="center"/>
      </w:pPr>
      <w:r w:rsidRPr="00C67E1C">
        <w:t>Кафедра ИИТ</w:t>
      </w:r>
    </w:p>
    <w:p w14:paraId="1D56388E" w14:textId="77777777" w:rsidR="00BC3D7E" w:rsidRPr="00C67E1C" w:rsidRDefault="00BC3D7E" w:rsidP="00BC3D7E">
      <w:pPr>
        <w:jc w:val="center"/>
      </w:pPr>
    </w:p>
    <w:p w14:paraId="0FC45E3B" w14:textId="77777777" w:rsidR="00BC3D7E" w:rsidRPr="00C67E1C" w:rsidRDefault="00BC3D7E" w:rsidP="00BC3D7E">
      <w:pPr>
        <w:jc w:val="center"/>
      </w:pPr>
    </w:p>
    <w:p w14:paraId="7B5FAB36" w14:textId="77777777" w:rsidR="00BC3D7E" w:rsidRDefault="00BC3D7E" w:rsidP="00BC3D7E">
      <w:pPr>
        <w:jc w:val="center"/>
      </w:pPr>
    </w:p>
    <w:p w14:paraId="20383626" w14:textId="77777777" w:rsidR="00C67E1C" w:rsidRPr="00C67E1C" w:rsidRDefault="00C67E1C" w:rsidP="00BC3D7E">
      <w:pPr>
        <w:jc w:val="center"/>
      </w:pPr>
    </w:p>
    <w:p w14:paraId="27820947" w14:textId="77777777" w:rsidR="00BC3D7E" w:rsidRPr="00C67E1C" w:rsidRDefault="00BC3D7E" w:rsidP="00BC3D7E">
      <w:pPr>
        <w:jc w:val="center"/>
      </w:pPr>
    </w:p>
    <w:p w14:paraId="42AAA87B" w14:textId="77777777" w:rsidR="00BC3D7E" w:rsidRPr="00C67E1C" w:rsidRDefault="00BC3D7E" w:rsidP="00BC3D7E"/>
    <w:p w14:paraId="280E5FA9" w14:textId="77777777" w:rsidR="00B47D5B" w:rsidRPr="00C67E1C" w:rsidRDefault="00B47D5B" w:rsidP="00BC3D7E"/>
    <w:p w14:paraId="4A789C3A" w14:textId="77777777" w:rsidR="00BC3D7E" w:rsidRPr="00C67E1C" w:rsidRDefault="00BC3D7E" w:rsidP="00BC3D7E">
      <w:pPr>
        <w:jc w:val="center"/>
      </w:pPr>
    </w:p>
    <w:p w14:paraId="100E4201" w14:textId="77777777" w:rsidR="00BC3D7E" w:rsidRPr="00C67E1C" w:rsidRDefault="00BC3D7E" w:rsidP="00BC3D7E">
      <w:pPr>
        <w:jc w:val="center"/>
      </w:pPr>
    </w:p>
    <w:p w14:paraId="0E06C72E" w14:textId="77777777" w:rsidR="00B47D5B" w:rsidRPr="00C67E1C" w:rsidRDefault="00B47D5B" w:rsidP="008A3C91"/>
    <w:p w14:paraId="3513E6A2" w14:textId="77777777" w:rsidR="00BC3D7E" w:rsidRPr="00C67E1C" w:rsidRDefault="00BC3D7E" w:rsidP="003645D2"/>
    <w:p w14:paraId="5783B429" w14:textId="77777777" w:rsidR="00BC3D7E" w:rsidRPr="00C67E1C" w:rsidRDefault="00BC3D7E" w:rsidP="00BC3D7E">
      <w:pPr>
        <w:jc w:val="center"/>
      </w:pPr>
    </w:p>
    <w:p w14:paraId="72A36487" w14:textId="77777777" w:rsidR="00BC3D7E" w:rsidRPr="00C67E1C" w:rsidRDefault="00BC3D7E" w:rsidP="00BC3D7E">
      <w:pPr>
        <w:jc w:val="center"/>
      </w:pPr>
    </w:p>
    <w:p w14:paraId="015494DE" w14:textId="77777777" w:rsidR="00BC3D7E" w:rsidRPr="00C67E1C" w:rsidRDefault="00BC3D7E" w:rsidP="00BC3D7E">
      <w:pPr>
        <w:jc w:val="center"/>
      </w:pPr>
    </w:p>
    <w:p w14:paraId="24DFCC03" w14:textId="237BB980" w:rsidR="00BC3D7E" w:rsidRPr="00805EF0" w:rsidRDefault="00FC34CD" w:rsidP="00BC3D7E">
      <w:pPr>
        <w:jc w:val="center"/>
        <w:rPr>
          <w:lang w:val="en-US"/>
        </w:rPr>
      </w:pPr>
      <w:r w:rsidRPr="00C67E1C">
        <w:t>Лабораторная работа №</w:t>
      </w:r>
      <w:r w:rsidR="00805EF0">
        <w:rPr>
          <w:lang w:val="en-US"/>
        </w:rPr>
        <w:t>5</w:t>
      </w:r>
    </w:p>
    <w:p w14:paraId="38A24DE2" w14:textId="77777777" w:rsidR="003645D2" w:rsidRPr="00C67E1C" w:rsidRDefault="003645D2" w:rsidP="00BC3D7E">
      <w:pPr>
        <w:jc w:val="center"/>
      </w:pPr>
      <w:r w:rsidRPr="00C67E1C">
        <w:t xml:space="preserve">за </w:t>
      </w:r>
      <w:r w:rsidR="006333D1">
        <w:t>6</w:t>
      </w:r>
      <w:r w:rsidRPr="00C67E1C">
        <w:t xml:space="preserve"> семестр</w:t>
      </w:r>
    </w:p>
    <w:p w14:paraId="45929E52" w14:textId="77777777" w:rsidR="00BC3D7E" w:rsidRPr="00C67E1C" w:rsidRDefault="00C108FC" w:rsidP="00BC3D7E">
      <w:pPr>
        <w:jc w:val="center"/>
      </w:pPr>
      <w:r w:rsidRPr="00C67E1C">
        <w:t>По дисциплине: «</w:t>
      </w:r>
      <w:r w:rsidR="006333D1">
        <w:t>Разработка программного обеспечения для мобильных платформ</w:t>
      </w:r>
      <w:r w:rsidR="00BC3D7E" w:rsidRPr="00C67E1C">
        <w:t>»</w:t>
      </w:r>
    </w:p>
    <w:p w14:paraId="24D08F66" w14:textId="77777777" w:rsidR="00BC3D7E" w:rsidRPr="00C67E1C" w:rsidRDefault="00BC3D7E" w:rsidP="00BC3D7E">
      <w:pPr>
        <w:jc w:val="center"/>
      </w:pPr>
    </w:p>
    <w:p w14:paraId="701A0D33" w14:textId="77777777" w:rsidR="008A3C91" w:rsidRPr="00C67E1C" w:rsidRDefault="008A3C91" w:rsidP="00BC3D7E">
      <w:pPr>
        <w:jc w:val="center"/>
      </w:pPr>
    </w:p>
    <w:p w14:paraId="327952DE" w14:textId="77777777" w:rsidR="00BC3D7E" w:rsidRPr="00C67E1C" w:rsidRDefault="00BC3D7E" w:rsidP="00BC3D7E">
      <w:pPr>
        <w:jc w:val="center"/>
      </w:pPr>
    </w:p>
    <w:p w14:paraId="736CD381" w14:textId="77777777" w:rsidR="00FF69C9" w:rsidRPr="00C67E1C" w:rsidRDefault="00FF69C9" w:rsidP="008A3C91"/>
    <w:p w14:paraId="30FAF94B" w14:textId="77777777" w:rsidR="00BC3D7E" w:rsidRPr="00C67E1C" w:rsidRDefault="00BC3D7E" w:rsidP="00BC3D7E">
      <w:pPr>
        <w:jc w:val="center"/>
      </w:pPr>
    </w:p>
    <w:p w14:paraId="273A8EC9" w14:textId="77777777" w:rsidR="00FF69C9" w:rsidRPr="00C67E1C" w:rsidRDefault="00FF69C9" w:rsidP="00BC3D7E">
      <w:pPr>
        <w:jc w:val="center"/>
      </w:pPr>
    </w:p>
    <w:p w14:paraId="0C847503" w14:textId="77777777" w:rsidR="00B47D5B" w:rsidRPr="00C67E1C" w:rsidRDefault="00B47D5B" w:rsidP="00BC3D7E">
      <w:pPr>
        <w:jc w:val="center"/>
      </w:pPr>
    </w:p>
    <w:p w14:paraId="5089AC36" w14:textId="77777777" w:rsidR="00BC3D7E" w:rsidRDefault="00BC3D7E" w:rsidP="00BC3D7E">
      <w:pPr>
        <w:jc w:val="center"/>
      </w:pPr>
    </w:p>
    <w:p w14:paraId="4CA06F54" w14:textId="77777777" w:rsidR="00C67E1C" w:rsidRPr="00C67E1C" w:rsidRDefault="00C67E1C" w:rsidP="00BC3D7E">
      <w:pPr>
        <w:jc w:val="center"/>
      </w:pPr>
    </w:p>
    <w:p w14:paraId="41DBCFF1" w14:textId="77777777" w:rsidR="00B47D5B" w:rsidRPr="00C67E1C" w:rsidRDefault="00B47D5B" w:rsidP="00BC3D7E">
      <w:pPr>
        <w:jc w:val="center"/>
      </w:pPr>
    </w:p>
    <w:p w14:paraId="28C53601" w14:textId="77777777" w:rsidR="00BC3D7E" w:rsidRPr="00C67E1C" w:rsidRDefault="00BC3D7E" w:rsidP="00BC3D7E">
      <w:pPr>
        <w:jc w:val="center"/>
      </w:pPr>
    </w:p>
    <w:p w14:paraId="30B59BF5" w14:textId="77777777" w:rsidR="00BC3D7E" w:rsidRPr="00C67E1C" w:rsidRDefault="00BC3D7E" w:rsidP="00BC3D7E">
      <w:pPr>
        <w:jc w:val="center"/>
      </w:pPr>
    </w:p>
    <w:p w14:paraId="422CC671" w14:textId="77777777" w:rsidR="00BC3D7E" w:rsidRPr="00C67E1C" w:rsidRDefault="00BC3D7E" w:rsidP="00BC3D7E">
      <w:pPr>
        <w:ind w:left="6946"/>
      </w:pPr>
      <w:r w:rsidRPr="00C67E1C">
        <w:t>Выполнил:</w:t>
      </w:r>
    </w:p>
    <w:p w14:paraId="4AC5BEFB" w14:textId="77777777" w:rsidR="00BC3D7E" w:rsidRPr="00C67E1C" w:rsidRDefault="007F3C8E" w:rsidP="00BC3D7E">
      <w:pPr>
        <w:ind w:left="6946"/>
      </w:pPr>
      <w:r w:rsidRPr="00C67E1C">
        <w:t>Студент 3</w:t>
      </w:r>
      <w:r w:rsidR="00BC3D7E" w:rsidRPr="00C67E1C">
        <w:t xml:space="preserve"> курса</w:t>
      </w:r>
    </w:p>
    <w:p w14:paraId="1F3C8C89" w14:textId="77777777" w:rsidR="00BC3D7E" w:rsidRPr="00C67E1C" w:rsidRDefault="00BC3D7E" w:rsidP="00BC3D7E">
      <w:pPr>
        <w:ind w:left="6946"/>
      </w:pPr>
      <w:r w:rsidRPr="00C67E1C">
        <w:t>Группы ПО-</w:t>
      </w:r>
      <w:r w:rsidR="00361C33" w:rsidRPr="00C67E1C">
        <w:t>4</w:t>
      </w:r>
      <w:r w:rsidR="003645D2" w:rsidRPr="00C67E1C">
        <w:t>(</w:t>
      </w:r>
      <w:r w:rsidR="00361C33" w:rsidRPr="00C67E1C">
        <w:t>2</w:t>
      </w:r>
      <w:r w:rsidR="003645D2" w:rsidRPr="00C67E1C">
        <w:t>)</w:t>
      </w:r>
    </w:p>
    <w:p w14:paraId="70E82614" w14:textId="77777777" w:rsidR="00BC3D7E" w:rsidRPr="00C67E1C" w:rsidRDefault="00361C33" w:rsidP="00BC3D7E">
      <w:pPr>
        <w:ind w:left="6946"/>
      </w:pPr>
      <w:r w:rsidRPr="00C67E1C">
        <w:t>Тупик Д. Л.</w:t>
      </w:r>
    </w:p>
    <w:p w14:paraId="1509C3F4" w14:textId="77777777" w:rsidR="00BC3D7E" w:rsidRPr="00C67E1C" w:rsidRDefault="00B43BCF" w:rsidP="00BC3D7E">
      <w:pPr>
        <w:ind w:left="6946"/>
      </w:pPr>
      <w:r w:rsidRPr="00C67E1C">
        <w:t>Проверил</w:t>
      </w:r>
      <w:r w:rsidR="00BC3D7E" w:rsidRPr="00C67E1C">
        <w:t>:</w:t>
      </w:r>
    </w:p>
    <w:p w14:paraId="32AF36B1" w14:textId="7CA9635C" w:rsidR="00BC3D7E" w:rsidRPr="00805EF0" w:rsidRDefault="00805EF0" w:rsidP="00BC3D7E">
      <w:pPr>
        <w:ind w:left="6946"/>
      </w:pPr>
      <w:r>
        <w:t>Козинский А. А.</w:t>
      </w:r>
    </w:p>
    <w:p w14:paraId="06D1EFFB" w14:textId="77777777" w:rsidR="00BC3D7E" w:rsidRPr="00C67E1C" w:rsidRDefault="00BC3D7E" w:rsidP="00BC3D7E">
      <w:pPr>
        <w:jc w:val="center"/>
      </w:pPr>
    </w:p>
    <w:p w14:paraId="3EF03531" w14:textId="77777777" w:rsidR="00BC3D7E" w:rsidRPr="00C67E1C" w:rsidRDefault="00BC3D7E" w:rsidP="00BC3D7E">
      <w:pPr>
        <w:jc w:val="center"/>
      </w:pPr>
    </w:p>
    <w:p w14:paraId="20357DCE" w14:textId="77777777" w:rsidR="00FF69C9" w:rsidRPr="00C67E1C" w:rsidRDefault="00FF69C9" w:rsidP="00BC3D7E"/>
    <w:p w14:paraId="3F281BFB" w14:textId="77777777" w:rsidR="00767CB6" w:rsidRPr="00C67E1C" w:rsidRDefault="00767CB6" w:rsidP="00BC3D7E"/>
    <w:p w14:paraId="00C6455A" w14:textId="77777777" w:rsidR="00BC3D7E" w:rsidRPr="00C67E1C" w:rsidRDefault="00BC3D7E" w:rsidP="00BC3D7E">
      <w:pPr>
        <w:jc w:val="center"/>
      </w:pPr>
    </w:p>
    <w:p w14:paraId="515F4704" w14:textId="77777777" w:rsidR="00FF69C9" w:rsidRPr="00C67E1C" w:rsidRDefault="00FF69C9" w:rsidP="00BC3D7E">
      <w:pPr>
        <w:jc w:val="center"/>
      </w:pPr>
    </w:p>
    <w:p w14:paraId="4F343C92" w14:textId="77777777" w:rsidR="00BC3D7E" w:rsidRPr="00C67E1C" w:rsidRDefault="00BC3D7E" w:rsidP="00BC3D7E">
      <w:pPr>
        <w:jc w:val="center"/>
      </w:pPr>
    </w:p>
    <w:p w14:paraId="2204835C" w14:textId="77777777" w:rsidR="00BC3D7E" w:rsidRPr="00C67E1C" w:rsidRDefault="00BC3D7E" w:rsidP="00BC3D7E">
      <w:pPr>
        <w:jc w:val="center"/>
      </w:pPr>
    </w:p>
    <w:p w14:paraId="22301D7E" w14:textId="77777777" w:rsidR="00BC3D7E" w:rsidRDefault="00BC3D7E" w:rsidP="00BC3D7E">
      <w:pPr>
        <w:jc w:val="center"/>
      </w:pPr>
    </w:p>
    <w:p w14:paraId="2AE81FAD" w14:textId="77777777" w:rsidR="00C67E1C" w:rsidRPr="00C67E1C" w:rsidRDefault="00C67E1C" w:rsidP="00BC3D7E">
      <w:pPr>
        <w:jc w:val="center"/>
      </w:pPr>
    </w:p>
    <w:p w14:paraId="2613EC77" w14:textId="77777777" w:rsidR="00B47D5B" w:rsidRPr="00C67E1C" w:rsidRDefault="00B47D5B" w:rsidP="00BC3D7E">
      <w:pPr>
        <w:jc w:val="center"/>
      </w:pPr>
    </w:p>
    <w:p w14:paraId="6563690B" w14:textId="77777777" w:rsidR="00BC3D7E" w:rsidRPr="00C67E1C" w:rsidRDefault="00BC3D7E" w:rsidP="00BC3D7E">
      <w:pPr>
        <w:jc w:val="center"/>
      </w:pPr>
    </w:p>
    <w:p w14:paraId="31C1C6B4" w14:textId="77777777" w:rsidR="00BC3D7E" w:rsidRPr="00C67E1C" w:rsidRDefault="00BC3D7E" w:rsidP="00C67E1C"/>
    <w:p w14:paraId="71F0BCF5" w14:textId="77777777" w:rsidR="00BC3D7E" w:rsidRPr="00C67E1C" w:rsidRDefault="00BC3D7E" w:rsidP="00BC3D7E">
      <w:pPr>
        <w:jc w:val="center"/>
      </w:pPr>
    </w:p>
    <w:p w14:paraId="3B8DED7A" w14:textId="32565F25" w:rsidR="00BC3D7E" w:rsidRPr="00C67E1C" w:rsidRDefault="00805EF0" w:rsidP="00BC3D7E">
      <w:pPr>
        <w:jc w:val="center"/>
      </w:pPr>
      <w:r>
        <w:t xml:space="preserve">Брест </w:t>
      </w:r>
      <w:r w:rsidR="00361C33" w:rsidRPr="00C67E1C">
        <w:t>202</w:t>
      </w:r>
      <w:r w:rsidR="006333D1">
        <w:t>2</w:t>
      </w:r>
    </w:p>
    <w:p w14:paraId="4EDC3F81" w14:textId="0F7498AE" w:rsidR="00EE5F17" w:rsidRPr="00757C2E" w:rsidRDefault="00BC3D7E" w:rsidP="00C67E1C">
      <w:pPr>
        <w:widowControl/>
        <w:autoSpaceDE/>
        <w:autoSpaceDN/>
        <w:adjustRightInd/>
        <w:jc w:val="center"/>
        <w:rPr>
          <w:b/>
        </w:rPr>
      </w:pPr>
      <w:r w:rsidRPr="00C67E1C">
        <w:br w:type="page"/>
      </w:r>
      <w:r w:rsidR="00361C33" w:rsidRPr="00C67E1C">
        <w:rPr>
          <w:b/>
        </w:rPr>
        <w:lastRenderedPageBreak/>
        <w:t>Лабораторная работа №</w:t>
      </w:r>
      <w:r w:rsidR="00C67E1C" w:rsidRPr="00C67E1C">
        <w:rPr>
          <w:b/>
        </w:rPr>
        <w:t xml:space="preserve"> </w:t>
      </w:r>
      <w:r w:rsidR="00805EF0">
        <w:rPr>
          <w:b/>
        </w:rPr>
        <w:t>5</w:t>
      </w:r>
    </w:p>
    <w:p w14:paraId="727D1E10" w14:textId="2505BB6D" w:rsidR="006333D1" w:rsidRPr="00757C2E" w:rsidRDefault="00805EF0" w:rsidP="00C67E1C">
      <w:pPr>
        <w:widowControl/>
        <w:autoSpaceDE/>
        <w:autoSpaceDN/>
        <w:adjustRightInd/>
        <w:jc w:val="center"/>
        <w:rPr>
          <w:b/>
        </w:rPr>
      </w:pPr>
      <w:r w:rsidRPr="00805EF0">
        <w:rPr>
          <w:b/>
        </w:rPr>
        <w:t xml:space="preserve">Отображение списка элементов на </w:t>
      </w:r>
      <w:proofErr w:type="spellStart"/>
      <w:r w:rsidRPr="00805EF0">
        <w:rPr>
          <w:b/>
        </w:rPr>
        <w:t>Android</w:t>
      </w:r>
      <w:proofErr w:type="spellEnd"/>
      <w:r>
        <w:rPr>
          <w:b/>
        </w:rPr>
        <w:t>,</w:t>
      </w:r>
      <w:r w:rsidRPr="00805EF0">
        <w:rPr>
          <w:b/>
        </w:rPr>
        <w:t xml:space="preserve"> загруженного с использованием </w:t>
      </w:r>
      <w:proofErr w:type="spellStart"/>
      <w:r w:rsidRPr="00805EF0">
        <w:rPr>
          <w:b/>
        </w:rPr>
        <w:t>json</w:t>
      </w:r>
      <w:proofErr w:type="spellEnd"/>
    </w:p>
    <w:p w14:paraId="44F742B9" w14:textId="67F415AB" w:rsidR="0013418C" w:rsidRDefault="00BC3D7E" w:rsidP="00C67E1C">
      <w:pPr>
        <w:widowControl/>
        <w:autoSpaceDE/>
        <w:autoSpaceDN/>
        <w:adjustRightInd/>
        <w:spacing w:before="240"/>
      </w:pPr>
      <w:r w:rsidRPr="00C67E1C">
        <w:rPr>
          <w:b/>
        </w:rPr>
        <w:t xml:space="preserve">Цель работы: </w:t>
      </w:r>
      <w:r w:rsidR="00805EF0" w:rsidRPr="00805EF0">
        <w:rPr>
          <w:bCs/>
        </w:rPr>
        <w:t>о</w:t>
      </w:r>
      <w:r w:rsidR="00805EF0" w:rsidRPr="00805EF0">
        <w:rPr>
          <w:bCs/>
        </w:rPr>
        <w:t>тобра</w:t>
      </w:r>
      <w:r w:rsidR="00805EF0" w:rsidRPr="00805EF0">
        <w:rPr>
          <w:bCs/>
        </w:rPr>
        <w:t>зить</w:t>
      </w:r>
      <w:r w:rsidR="00805EF0" w:rsidRPr="00805EF0">
        <w:rPr>
          <w:bCs/>
        </w:rPr>
        <w:t xml:space="preserve"> спис</w:t>
      </w:r>
      <w:r w:rsidR="00805EF0" w:rsidRPr="00805EF0">
        <w:rPr>
          <w:bCs/>
        </w:rPr>
        <w:t>ок</w:t>
      </w:r>
      <w:r w:rsidR="00805EF0" w:rsidRPr="00805EF0">
        <w:rPr>
          <w:bCs/>
        </w:rPr>
        <w:t xml:space="preserve"> элементов на </w:t>
      </w:r>
      <w:proofErr w:type="spellStart"/>
      <w:r w:rsidR="00805EF0" w:rsidRPr="00805EF0">
        <w:rPr>
          <w:bCs/>
        </w:rPr>
        <w:t>Android</w:t>
      </w:r>
      <w:proofErr w:type="spellEnd"/>
      <w:r w:rsidR="00805EF0" w:rsidRPr="00805EF0">
        <w:rPr>
          <w:bCs/>
        </w:rPr>
        <w:t>,</w:t>
      </w:r>
      <w:r w:rsidR="00805EF0" w:rsidRPr="00805EF0">
        <w:rPr>
          <w:bCs/>
        </w:rPr>
        <w:t xml:space="preserve"> загруженного с использованием </w:t>
      </w:r>
      <w:proofErr w:type="spellStart"/>
      <w:r w:rsidR="00805EF0" w:rsidRPr="00805EF0">
        <w:rPr>
          <w:bCs/>
        </w:rPr>
        <w:t>json</w:t>
      </w:r>
      <w:proofErr w:type="spellEnd"/>
      <w:r w:rsidR="00C67E1C" w:rsidRPr="00C67E1C">
        <w:t>.</w:t>
      </w:r>
    </w:p>
    <w:p w14:paraId="5CC7973C" w14:textId="77777777" w:rsidR="00217139" w:rsidRDefault="00217139" w:rsidP="00217139">
      <w:pPr>
        <w:widowControl/>
        <w:autoSpaceDE/>
        <w:autoSpaceDN/>
        <w:adjustRightInd/>
        <w:spacing w:before="240"/>
        <w:jc w:val="center"/>
        <w:rPr>
          <w:b/>
        </w:rPr>
      </w:pPr>
      <w:r>
        <w:rPr>
          <w:b/>
        </w:rPr>
        <w:t>Задание:</w:t>
      </w:r>
    </w:p>
    <w:p w14:paraId="062D03AB" w14:textId="0D5FF158" w:rsidR="00805EF0" w:rsidRPr="00805EF0" w:rsidRDefault="00805EF0" w:rsidP="00805EF0">
      <w:r w:rsidRPr="00805EF0">
        <w:t xml:space="preserve">Реализовать интерфейс приложения для отображения списка элементов. В качестве данных для списка использовать файл в формате </w:t>
      </w:r>
      <w:proofErr w:type="spellStart"/>
      <w:r w:rsidRPr="00805EF0">
        <w:t>json</w:t>
      </w:r>
      <w:proofErr w:type="spellEnd"/>
      <w:r w:rsidRPr="00805EF0">
        <w:t>, загруженный с удаленного сервера. Приложение должно:</w:t>
      </w:r>
    </w:p>
    <w:p w14:paraId="07F262A8" w14:textId="77777777" w:rsidR="00805EF0" w:rsidRPr="00805EF0" w:rsidRDefault="00805EF0" w:rsidP="00805EF0">
      <w:pPr>
        <w:widowControl/>
        <w:numPr>
          <w:ilvl w:val="0"/>
          <w:numId w:val="9"/>
        </w:numPr>
        <w:autoSpaceDE/>
        <w:autoSpaceDN/>
        <w:adjustRightInd/>
        <w:spacing w:line="276" w:lineRule="auto"/>
        <w:ind w:left="851"/>
      </w:pPr>
      <w:r w:rsidRPr="00805EF0">
        <w:t>отображать список элементов внутри фрагмента</w:t>
      </w:r>
    </w:p>
    <w:p w14:paraId="78BF8EF6" w14:textId="77777777" w:rsidR="00805EF0" w:rsidRPr="00805EF0" w:rsidRDefault="00805EF0" w:rsidP="00805EF0">
      <w:pPr>
        <w:widowControl/>
        <w:numPr>
          <w:ilvl w:val="0"/>
          <w:numId w:val="9"/>
        </w:numPr>
        <w:autoSpaceDE/>
        <w:autoSpaceDN/>
        <w:adjustRightInd/>
        <w:spacing w:line="276" w:lineRule="auto"/>
        <w:ind w:left="851"/>
      </w:pPr>
      <w:r w:rsidRPr="00805EF0">
        <w:t>список занимает более одного экрана (прокрутка)</w:t>
      </w:r>
    </w:p>
    <w:p w14:paraId="67DC5B97" w14:textId="77777777" w:rsidR="00805EF0" w:rsidRPr="00805EF0" w:rsidRDefault="00805EF0" w:rsidP="00805EF0">
      <w:pPr>
        <w:widowControl/>
        <w:numPr>
          <w:ilvl w:val="0"/>
          <w:numId w:val="9"/>
        </w:numPr>
        <w:autoSpaceDE/>
        <w:autoSpaceDN/>
        <w:adjustRightInd/>
        <w:spacing w:line="276" w:lineRule="auto"/>
        <w:ind w:left="851"/>
      </w:pPr>
      <w:r w:rsidRPr="00805EF0">
        <w:t>список можно пролистать</w:t>
      </w:r>
    </w:p>
    <w:p w14:paraId="0BB2A32C" w14:textId="77777777" w:rsidR="00805EF0" w:rsidRPr="00805EF0" w:rsidRDefault="00805EF0" w:rsidP="00805EF0">
      <w:pPr>
        <w:widowControl/>
        <w:numPr>
          <w:ilvl w:val="0"/>
          <w:numId w:val="9"/>
        </w:numPr>
        <w:autoSpaceDE/>
        <w:autoSpaceDN/>
        <w:adjustRightInd/>
        <w:spacing w:line="276" w:lineRule="auto"/>
        <w:ind w:left="851"/>
      </w:pPr>
      <w:r w:rsidRPr="00805EF0">
        <w:t>отдельный элемент списка с пользовательским стилем/дизайном</w:t>
      </w:r>
    </w:p>
    <w:p w14:paraId="5F2A975D" w14:textId="77777777" w:rsidR="00805EF0" w:rsidRPr="00805EF0" w:rsidRDefault="00805EF0" w:rsidP="00805EF0">
      <w:pPr>
        <w:widowControl/>
        <w:numPr>
          <w:ilvl w:val="0"/>
          <w:numId w:val="9"/>
        </w:numPr>
        <w:autoSpaceDE/>
        <w:autoSpaceDN/>
        <w:adjustRightInd/>
        <w:spacing w:line="276" w:lineRule="auto"/>
        <w:ind w:left="851"/>
      </w:pPr>
      <w:r w:rsidRPr="00805EF0">
        <w:t>выполнять запрос на получение данных с удаленного сервера</w:t>
      </w:r>
    </w:p>
    <w:p w14:paraId="7FFDB674" w14:textId="77777777" w:rsidR="00805EF0" w:rsidRPr="00805EF0" w:rsidRDefault="00805EF0" w:rsidP="00805EF0">
      <w:pPr>
        <w:widowControl/>
        <w:numPr>
          <w:ilvl w:val="0"/>
          <w:numId w:val="9"/>
        </w:numPr>
        <w:autoSpaceDE/>
        <w:autoSpaceDN/>
        <w:adjustRightInd/>
        <w:spacing w:line="276" w:lineRule="auto"/>
        <w:ind w:left="851"/>
      </w:pPr>
      <w:r w:rsidRPr="00805EF0">
        <w:t xml:space="preserve">выполнять преобразование </w:t>
      </w:r>
      <w:proofErr w:type="spellStart"/>
      <w:r w:rsidRPr="00805EF0">
        <w:t>json</w:t>
      </w:r>
      <w:proofErr w:type="spellEnd"/>
      <w:r w:rsidRPr="00805EF0">
        <w:t>-структуры в коллекцию объектов</w:t>
      </w:r>
    </w:p>
    <w:p w14:paraId="1DB2F87D" w14:textId="4E685DB9" w:rsidR="00E37E39" w:rsidRPr="00805EF0" w:rsidRDefault="00805EF0" w:rsidP="00805EF0">
      <w:pPr>
        <w:widowControl/>
        <w:numPr>
          <w:ilvl w:val="0"/>
          <w:numId w:val="9"/>
        </w:numPr>
        <w:autoSpaceDE/>
        <w:autoSpaceDN/>
        <w:adjustRightInd/>
        <w:spacing w:line="276" w:lineRule="auto"/>
        <w:ind w:left="851"/>
      </w:pPr>
      <w:r w:rsidRPr="00805EF0">
        <w:t>выделение отдельного элемента списка с отображение детальной информации на отдельном экране</w:t>
      </w:r>
      <w:r w:rsidRPr="00805EF0">
        <w:t xml:space="preserve"> </w:t>
      </w:r>
      <w:r w:rsidRPr="00805EF0">
        <w:t>отображать детальную информацию об элементе внутри отдельного фрагмента</w:t>
      </w:r>
    </w:p>
    <w:p w14:paraId="75F3938C" w14:textId="10313498" w:rsidR="00361C33" w:rsidRDefault="00361C33" w:rsidP="00E37E39">
      <w:pPr>
        <w:widowControl/>
        <w:autoSpaceDE/>
        <w:autoSpaceDN/>
        <w:adjustRightInd/>
        <w:spacing w:before="240"/>
        <w:jc w:val="center"/>
        <w:rPr>
          <w:b/>
        </w:rPr>
      </w:pPr>
      <w:r w:rsidRPr="00C67E1C">
        <w:rPr>
          <w:b/>
        </w:rPr>
        <w:t>Ход работы:</w:t>
      </w:r>
    </w:p>
    <w:p w14:paraId="4ABB6297" w14:textId="421FB8F9" w:rsidR="00805EF0" w:rsidRDefault="00C067B6" w:rsidP="00805EF0">
      <w:pPr>
        <w:widowControl/>
        <w:autoSpaceDE/>
        <w:autoSpaceDN/>
        <w:adjustRightInd/>
        <w:spacing w:before="240"/>
        <w:rPr>
          <w:bCs/>
          <w:lang w:val="en-US"/>
        </w:rPr>
      </w:pPr>
      <w:r>
        <w:rPr>
          <w:bCs/>
          <w:lang w:val="en-US"/>
        </w:rPr>
        <w:t>activity_main.xml</w:t>
      </w:r>
    </w:p>
    <w:p w14:paraId="5607FDE0" w14:textId="4C20F198" w:rsidR="00C067B6" w:rsidRPr="00C067B6" w:rsidRDefault="00C067B6" w:rsidP="00C067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C067B6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>&lt;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GridLayout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/res/android"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xmlns:app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/res-auto"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xmlns:tools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="http://schemas.android.com/tools"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android:columnCount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="2"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android:orientation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="horizontal"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tools:context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=".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MainActivity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"&gt;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&lt;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id_tour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="273dp"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android:layout_marginEnd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="10dp"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android:layout_weight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="2" /&gt;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&lt;Button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btnDownloadImage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="@string/download"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app:layout_constraintBottom_toBottomOf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="parent"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app:layout_constraintLeft_toLeftOf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="parent"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app:layout_constraintRight_toRightOf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="parent"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app:layout_constraintTop_toTopOf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="parent" /&gt;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&lt;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read_json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="273dp"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android:layout_row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="1"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android:layout_column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="0"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android:layout_marginEnd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="10dp"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android:layout_weight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="2" /&gt;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&lt;Button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btnReadJSON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android:layout_row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="1"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="@string/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read_json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app:layout_constraintBottom_toBottomOf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="parent"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app:layout_constraintLeft_toLeftOf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="parent"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app:layout_constraintRight_toRightOf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="parent"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app:layout_constraintTop_toTopOf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="parent" /&gt;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&lt;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ScrollView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="@+id/SCROLLER_ID"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fill_parent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="640dp"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android:layout_row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="2"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android:layout_columnSpan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="2"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android:fillViewport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="true"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android:scrollbars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="vertical"&gt;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&lt;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androidx.recyclerview.widget.RecyclerView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recyclerView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app:layoutManager="androidx.recyclerview.widget.LinearLayoutManager"/&gt;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&lt;/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ScrollView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&gt;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>&lt;/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GridLayout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555BAAF" w14:textId="26E1442A" w:rsidR="00C067B6" w:rsidRDefault="00C067B6" w:rsidP="00805EF0">
      <w:pPr>
        <w:widowControl/>
        <w:autoSpaceDE/>
        <w:autoSpaceDN/>
        <w:adjustRightInd/>
        <w:spacing w:before="240"/>
        <w:rPr>
          <w:bCs/>
        </w:rPr>
      </w:pPr>
      <w:r>
        <w:rPr>
          <w:bCs/>
          <w:lang w:val="en-US"/>
        </w:rPr>
        <w:t>row</w:t>
      </w:r>
      <w:r w:rsidRPr="00C067B6">
        <w:rPr>
          <w:bCs/>
        </w:rPr>
        <w:t>.</w:t>
      </w:r>
      <w:r>
        <w:rPr>
          <w:bCs/>
          <w:lang w:val="en-US"/>
        </w:rPr>
        <w:t>xml</w:t>
      </w:r>
      <w:r w:rsidRPr="00C067B6">
        <w:rPr>
          <w:bCs/>
        </w:rPr>
        <w:t xml:space="preserve"> (</w:t>
      </w:r>
      <w:r>
        <w:rPr>
          <w:bCs/>
        </w:rPr>
        <w:t xml:space="preserve">для вывода элементов в </w:t>
      </w:r>
      <w:r>
        <w:rPr>
          <w:bCs/>
          <w:lang w:val="en-US"/>
        </w:rPr>
        <w:t>activity</w:t>
      </w:r>
      <w:r w:rsidRPr="00C067B6">
        <w:rPr>
          <w:bCs/>
        </w:rPr>
        <w:t>_</w:t>
      </w:r>
      <w:r>
        <w:rPr>
          <w:bCs/>
          <w:lang w:val="en-US"/>
        </w:rPr>
        <w:t>main</w:t>
      </w:r>
      <w:r w:rsidRPr="00C067B6">
        <w:rPr>
          <w:bCs/>
        </w:rPr>
        <w:t>.</w:t>
      </w:r>
      <w:r>
        <w:rPr>
          <w:bCs/>
          <w:lang w:val="en-US"/>
        </w:rPr>
        <w:t>xml</w:t>
      </w:r>
      <w:r w:rsidRPr="00C067B6">
        <w:rPr>
          <w:bCs/>
        </w:rPr>
        <w:t>)</w:t>
      </w:r>
    </w:p>
    <w:p w14:paraId="2B00C0F9" w14:textId="77BB2607" w:rsidR="00C067B6" w:rsidRPr="00C067B6" w:rsidRDefault="00C067B6" w:rsidP="00C067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C067B6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>&lt;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androidx.cardview.widget.CardView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/res/android"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cardView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android:layout_margin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="10dp"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&gt;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&lt;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LinearLayout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android:orientation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="vertical"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android:padding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="5dp"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&gt;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&lt;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="@+id/username"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="@string/username"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android:textSize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="30sp"/&gt;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&lt;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="@+id/score"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="@string/score"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android:textSize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="30sp"/&gt;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&lt;/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LinearLayout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&gt;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>&lt;/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androidx.cardview.widget.CardView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60BEEE5" w14:textId="37D6C05B" w:rsidR="00C067B6" w:rsidRDefault="00C067B6" w:rsidP="00805EF0">
      <w:pPr>
        <w:widowControl/>
        <w:autoSpaceDE/>
        <w:autoSpaceDN/>
        <w:adjustRightInd/>
        <w:spacing w:before="240"/>
        <w:rPr>
          <w:bCs/>
          <w:lang w:val="en-US"/>
        </w:rPr>
      </w:pPr>
      <w:r>
        <w:rPr>
          <w:bCs/>
          <w:lang w:val="en-US"/>
        </w:rPr>
        <w:t>activity_player.xml</w:t>
      </w:r>
    </w:p>
    <w:p w14:paraId="5ED37C69" w14:textId="77777777" w:rsidR="00C067B6" w:rsidRPr="00C067B6" w:rsidRDefault="00C067B6" w:rsidP="00C067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C067B6">
        <w:rPr>
          <w:rFonts w:ascii="Courier New" w:hAnsi="Courier New" w:cs="Courier New"/>
          <w:sz w:val="20"/>
          <w:szCs w:val="20"/>
          <w:lang w:val="en-US"/>
        </w:rPr>
        <w:t>&lt;?xml version="1.0" encoding="utf-8"?&gt;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>&lt;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LinearLayout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xmlns:android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/res/android"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xmlns:app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="http://schemas.android.com/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apk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/res-auto"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xmlns:tools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="http://schemas.android.com/tools"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tools:context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=".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PlayerActivity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"&gt;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&lt;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LinearLayout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match_parent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android:orientation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="vertical"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android:padding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="5dp"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&gt;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&lt;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android:id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="@+id/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playerInfo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android:layout_width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android:layout_height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wrap_content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android:text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="@string/rank"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android:textSize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="30sp"/&gt;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&lt;/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LinearLayout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&gt;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>&lt;/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LinearLayout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49E279E" w14:textId="5F0A5A89" w:rsidR="00C067B6" w:rsidRDefault="00C067B6" w:rsidP="00805EF0">
      <w:pPr>
        <w:widowControl/>
        <w:autoSpaceDE/>
        <w:autoSpaceDN/>
        <w:adjustRightInd/>
        <w:spacing w:before="240"/>
        <w:rPr>
          <w:b/>
        </w:rPr>
      </w:pPr>
      <w:r w:rsidRPr="00C067B6">
        <w:rPr>
          <w:b/>
        </w:rPr>
        <w:t>Программный код:</w:t>
      </w:r>
    </w:p>
    <w:p w14:paraId="2B4034CE" w14:textId="7718F523" w:rsidR="00C067B6" w:rsidRDefault="00C067B6" w:rsidP="00805EF0">
      <w:pPr>
        <w:widowControl/>
        <w:autoSpaceDE/>
        <w:autoSpaceDN/>
        <w:adjustRightInd/>
        <w:spacing w:before="240"/>
        <w:rPr>
          <w:bCs/>
          <w:lang w:val="en-US"/>
        </w:rPr>
      </w:pPr>
      <w:proofErr w:type="spellStart"/>
      <w:r>
        <w:rPr>
          <w:bCs/>
          <w:lang w:val="en-US"/>
        </w:rPr>
        <w:t>MainActivity</w:t>
      </w:r>
      <w:proofErr w:type="spellEnd"/>
    </w:p>
    <w:p w14:paraId="6B41484A" w14:textId="77777777" w:rsidR="00C067B6" w:rsidRPr="00C067B6" w:rsidRDefault="00C067B6" w:rsidP="00C067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C067B6">
        <w:rPr>
          <w:rFonts w:ascii="Courier New" w:hAnsi="Courier New" w:cs="Courier New"/>
          <w:sz w:val="20"/>
          <w:szCs w:val="20"/>
          <w:lang w:val="en-US"/>
        </w:rPr>
        <w:t>package com.example.lab05;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androidx.appcompat.app.AppCompatActivity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androidx.recyclerview.widget.RecyclerView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android.annotation.SuppressLint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android.app.DownloadManager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android.content.Context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android.net.Uri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android.os.Bundle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android.os.Environment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android.view.View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android.widget.Button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android.widget.EditText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org.json.JSONArray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org.json.JSONException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org.json.JSONObject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java.io.BufferedReader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java.io.File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java.io.FileInputStream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java.io.FileNotFoundException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java.io.IOException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java.io.InputStreamReader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java.util.ArrayList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MainActivity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AppCompatActivity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private String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tournamentURL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= "https://lichess.org/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api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/tournament/";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private Button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btnDownloadImage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private Button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btnReadJSON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id;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readJSON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RecyclerView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recyclerView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&lt;String&gt; username = new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&lt;&gt;();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&lt;Integer&gt; score = new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&lt;&gt;();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&lt;Player&gt; players;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private final int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requestCode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= 10;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protected void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(Bundle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) 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super.onCreate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setContentView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R.layout.</w:t>
      </w:r>
      <w:r w:rsidRPr="00C067B6">
        <w:rPr>
          <w:rFonts w:ascii="Courier New" w:hAnsi="Courier New" w:cs="Courier New"/>
          <w:i/>
          <w:iCs/>
          <w:sz w:val="20"/>
          <w:szCs w:val="20"/>
          <w:lang w:val="en-US"/>
        </w:rPr>
        <w:t>activity_main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btnDownloadImage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R.id.</w:t>
      </w:r>
      <w:r w:rsidRPr="00C067B6">
        <w:rPr>
          <w:rFonts w:ascii="Courier New" w:hAnsi="Courier New" w:cs="Courier New"/>
          <w:i/>
          <w:iCs/>
          <w:sz w:val="20"/>
          <w:szCs w:val="20"/>
          <w:lang w:val="en-US"/>
        </w:rPr>
        <w:t>btnDownloadImage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btnReadJSON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R.id.</w:t>
      </w:r>
      <w:r w:rsidRPr="00C067B6">
        <w:rPr>
          <w:rFonts w:ascii="Courier New" w:hAnsi="Courier New" w:cs="Courier New"/>
          <w:i/>
          <w:iCs/>
          <w:sz w:val="20"/>
          <w:szCs w:val="20"/>
          <w:lang w:val="en-US"/>
        </w:rPr>
        <w:t>btnReadJSON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id = 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R.id.</w:t>
      </w:r>
      <w:r w:rsidRPr="00C067B6">
        <w:rPr>
          <w:rFonts w:ascii="Courier New" w:hAnsi="Courier New" w:cs="Courier New"/>
          <w:i/>
          <w:iCs/>
          <w:sz w:val="20"/>
          <w:szCs w:val="20"/>
          <w:lang w:val="en-US"/>
        </w:rPr>
        <w:t>id_tour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readJSON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EditText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R.id.</w:t>
      </w:r>
      <w:r w:rsidRPr="00C067B6">
        <w:rPr>
          <w:rFonts w:ascii="Courier New" w:hAnsi="Courier New" w:cs="Courier New"/>
          <w:i/>
          <w:iCs/>
          <w:sz w:val="20"/>
          <w:szCs w:val="20"/>
          <w:lang w:val="en-US"/>
        </w:rPr>
        <w:t>read_json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recyclerView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R.id.</w:t>
      </w:r>
      <w:r w:rsidRPr="00C067B6">
        <w:rPr>
          <w:rFonts w:ascii="Courier New" w:hAnsi="Courier New" w:cs="Courier New"/>
          <w:i/>
          <w:iCs/>
          <w:sz w:val="20"/>
          <w:szCs w:val="20"/>
          <w:lang w:val="en-US"/>
        </w:rPr>
        <w:t>recyclerView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btnDownloadImage.setOnClickListener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() 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@Override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public void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(View v) 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downloadFile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tournamentURL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id.getText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() + "/results",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id.getText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() + ".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ndjson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");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btnReadJSON.setOnClickListener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(){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@Override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public void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(View view) 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readJSON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private void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downloadFile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outputFileName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) 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DownloadManager.Request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request = new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DownloadManager.Request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Uri.</w:t>
      </w:r>
      <w:r w:rsidRPr="00C067B6">
        <w:rPr>
          <w:rFonts w:ascii="Courier New" w:hAnsi="Courier New" w:cs="Courier New"/>
          <w:i/>
          <w:iCs/>
          <w:sz w:val="20"/>
          <w:szCs w:val="20"/>
          <w:lang w:val="en-US"/>
        </w:rPr>
        <w:t>parse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url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));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request.setTitle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outputFileName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request.setDescription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("Downloading " +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outputFileName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request.setNotificationVisibility(DownloadManager.Request.</w:t>
      </w:r>
      <w:r w:rsidRPr="00C067B6">
        <w:rPr>
          <w:rFonts w:ascii="Courier New" w:hAnsi="Courier New" w:cs="Courier New"/>
          <w:i/>
          <w:iCs/>
          <w:sz w:val="20"/>
          <w:szCs w:val="20"/>
          <w:lang w:val="en-US"/>
        </w:rPr>
        <w:t>VISIBILITY_VISIBLE_NOTIFY_COMPLETED</w:t>
      </w:r>
      <w:r w:rsidRPr="00C067B6">
        <w:rPr>
          <w:rFonts w:ascii="Courier New" w:hAnsi="Courier New" w:cs="Courier New"/>
          <w:sz w:val="20"/>
          <w:szCs w:val="20"/>
          <w:lang w:val="en-US"/>
        </w:rPr>
        <w:t>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request.allowScanningByMediaScanner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request.setDestinationInExternalPublicDir(Environment.</w:t>
      </w:r>
      <w:r w:rsidRPr="00C067B6">
        <w:rPr>
          <w:rFonts w:ascii="Courier New" w:hAnsi="Courier New" w:cs="Courier New"/>
          <w:i/>
          <w:iCs/>
          <w:sz w:val="20"/>
          <w:szCs w:val="20"/>
          <w:lang w:val="en-US"/>
        </w:rPr>
        <w:t>DIRECTORY_DOWNLOADS</w:t>
      </w:r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outputFileName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DownloadManager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manager = 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DownloadManager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getSystemService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Context.</w:t>
      </w:r>
      <w:r w:rsidRPr="00C067B6">
        <w:rPr>
          <w:rFonts w:ascii="Courier New" w:hAnsi="Courier New" w:cs="Courier New"/>
          <w:i/>
          <w:iCs/>
          <w:sz w:val="20"/>
          <w:szCs w:val="20"/>
          <w:lang w:val="en-US"/>
        </w:rPr>
        <w:t>DOWNLOAD_SERVICE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long enqueue =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manager.enqueue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(request);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private void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readJSON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() 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@SuppressLint("SdCardPath") File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myFile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= new File("/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sdcard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/Download/" +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readJSON.getText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());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players = new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&lt;&gt;();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try 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FileInputStream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inputStream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FileInputStream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myFile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BufferedReader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InputStreamReader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inputStream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));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StringBuilder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stringBuilder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= new StringBuilder();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stringBuilder.append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("{\"players\":[");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String line;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try 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while ((line =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bufferedReader.readLine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()) != null){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stringBuilder.append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(line).append(",");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stringBuilder.setLength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stringBuilder.length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() - 1);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stringBuilder.append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("]}");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String json =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String.</w:t>
      </w:r>
      <w:r w:rsidRPr="00C067B6">
        <w:rPr>
          <w:rFonts w:ascii="Courier New" w:hAnsi="Courier New" w:cs="Courier New"/>
          <w:i/>
          <w:iCs/>
          <w:sz w:val="20"/>
          <w:szCs w:val="20"/>
          <w:lang w:val="en-US"/>
        </w:rPr>
        <w:t>valueOf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stringBuilder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JSONObject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jsonObject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JSONObject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(json);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JSONArray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jsonArray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jsonObject.getJSONArray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("players");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String result = "Tournament results\n";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for(int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jsonArray.length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++){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JSONObject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playerInfo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jsonArray.getJSONObject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username.add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playerInfo.getString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("username"));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score.add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playerInfo.getInt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("score"));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players.add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(new Player(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playerInfo.getInt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("rank"),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playerInfo.getInt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("score"),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playerInfo.getInt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("rating"),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playerInfo.getString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("username")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));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lastRenderedPageBreak/>
        <w:br/>
        <w:t xml:space="preserve">    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HelperAdapter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helperAdapter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HelperAdapter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username,score,players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MainActivity.this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recyclerView.setAdapter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helperAdapter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} catch 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IOException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|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JSONException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e) 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} catch 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FileNotFoundException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e) 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e.printStackTrace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1381283E" w14:textId="70109FDD" w:rsidR="00C067B6" w:rsidRDefault="00C067B6" w:rsidP="00805EF0">
      <w:pPr>
        <w:widowControl/>
        <w:autoSpaceDE/>
        <w:autoSpaceDN/>
        <w:adjustRightInd/>
        <w:spacing w:before="240"/>
        <w:rPr>
          <w:bCs/>
          <w:lang w:val="en-US"/>
        </w:rPr>
      </w:pPr>
      <w:proofErr w:type="spellStart"/>
      <w:r>
        <w:rPr>
          <w:bCs/>
          <w:lang w:val="en-US"/>
        </w:rPr>
        <w:t>PlayerActivity</w:t>
      </w:r>
      <w:proofErr w:type="spellEnd"/>
    </w:p>
    <w:p w14:paraId="59287E89" w14:textId="77777777" w:rsidR="00C067B6" w:rsidRPr="00C067B6" w:rsidRDefault="00C067B6" w:rsidP="00C067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C067B6">
        <w:rPr>
          <w:rFonts w:ascii="Courier New" w:hAnsi="Courier New" w:cs="Courier New"/>
          <w:sz w:val="20"/>
          <w:szCs w:val="20"/>
          <w:lang w:val="en-US"/>
        </w:rPr>
        <w:t>package com.example.lab05;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androidx.appcompat.app.AppCompatActivity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android.annotation.SuppressLint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android.content.Intent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android.os.Bundle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android.view.View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android.widget.Button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android.widget.TextView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PlayerActivity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AppCompatActivity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playerInfo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@SuppressLint("SetTextI18n")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protected void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onCreate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(Bundle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) 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super.onCreate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savedInstanceState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setContentView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R.layout.</w:t>
      </w:r>
      <w:r w:rsidRPr="00C067B6">
        <w:rPr>
          <w:rFonts w:ascii="Courier New" w:hAnsi="Courier New" w:cs="Courier New"/>
          <w:i/>
          <w:iCs/>
          <w:sz w:val="20"/>
          <w:szCs w:val="20"/>
          <w:lang w:val="en-US"/>
        </w:rPr>
        <w:t>activity_player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playerInfo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findViewById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R.id.</w:t>
      </w:r>
      <w:r w:rsidRPr="00C067B6">
        <w:rPr>
          <w:rFonts w:ascii="Courier New" w:hAnsi="Courier New" w:cs="Courier New"/>
          <w:i/>
          <w:iCs/>
          <w:sz w:val="20"/>
          <w:szCs w:val="20"/>
          <w:lang w:val="en-US"/>
        </w:rPr>
        <w:t>playerInfo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Bundle arguments =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getIntent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getExtras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if(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isArgumentsNotEmpty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(arguments)){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String rank =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arguments.get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("rank").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String username =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arguments.get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("username").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String rating =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arguments.get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("rating").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String score =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arguments.get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("score").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playerInfo.setText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("Rank: " + rank + "\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nUsername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: " + username + "\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nRating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: " + rating + "\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nScore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: " + score);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isArgumentsNotEmpty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(Bundle arguments){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arguments != null;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48D1CAEF" w14:textId="03A55AAA" w:rsidR="00C067B6" w:rsidRDefault="00C067B6" w:rsidP="00805EF0">
      <w:pPr>
        <w:widowControl/>
        <w:autoSpaceDE/>
        <w:autoSpaceDN/>
        <w:adjustRightInd/>
        <w:spacing w:before="240"/>
        <w:rPr>
          <w:bCs/>
        </w:rPr>
      </w:pPr>
      <w:r>
        <w:rPr>
          <w:bCs/>
        </w:rPr>
        <w:t>Также были написаны следующие классы:</w:t>
      </w:r>
    </w:p>
    <w:p w14:paraId="181D0C26" w14:textId="08835527" w:rsidR="00C067B6" w:rsidRPr="00C067B6" w:rsidRDefault="00C067B6" w:rsidP="00C067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C067B6">
        <w:rPr>
          <w:rFonts w:ascii="Courier New" w:hAnsi="Courier New" w:cs="Courier New"/>
          <w:sz w:val="20"/>
          <w:szCs w:val="20"/>
          <w:lang w:val="en-US"/>
        </w:rPr>
        <w:t>package com.example.lab05;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>public class Player 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private int rank;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private int score;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private int rating;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private String username;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Player(int rank, int score, int rating, String username){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this.rank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= rank;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this.score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= score;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this.rating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= rating;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this.username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= username;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lastRenderedPageBreak/>
        <w:br/>
        <w:t xml:space="preserve">    public int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getRank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() 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rank;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setRank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(int rank) 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this.rank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= rank;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public int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getScore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() 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score;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setScore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(int score) 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this.score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= score;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public int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getRating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() 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rating;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setRating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(int rating) 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this.rating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= rating;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public String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getUsername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() 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username;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setUsername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(String username) 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this.username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= username;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7993DAE2" w14:textId="0A1F6A83" w:rsidR="00C067B6" w:rsidRDefault="00C067B6" w:rsidP="00805EF0">
      <w:pPr>
        <w:widowControl/>
        <w:autoSpaceDE/>
        <w:autoSpaceDN/>
        <w:adjustRightInd/>
        <w:spacing w:before="240"/>
        <w:rPr>
          <w:bCs/>
          <w:lang w:val="en-US"/>
        </w:rPr>
      </w:pPr>
      <w:proofErr w:type="spellStart"/>
      <w:r>
        <w:rPr>
          <w:bCs/>
          <w:lang w:val="en-US"/>
        </w:rPr>
        <w:t>HelperAdapter</w:t>
      </w:r>
      <w:proofErr w:type="spellEnd"/>
    </w:p>
    <w:p w14:paraId="2F09422E" w14:textId="77777777" w:rsidR="00C067B6" w:rsidRPr="00C067B6" w:rsidRDefault="00C067B6" w:rsidP="00C067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Courier New" w:hAnsi="Courier New" w:cs="Courier New"/>
          <w:sz w:val="20"/>
          <w:szCs w:val="20"/>
          <w:lang w:val="en-US"/>
        </w:rPr>
      </w:pPr>
      <w:r w:rsidRPr="00C067B6">
        <w:rPr>
          <w:rFonts w:ascii="Courier New" w:hAnsi="Courier New" w:cs="Courier New"/>
          <w:sz w:val="20"/>
          <w:szCs w:val="20"/>
          <w:lang w:val="en-US"/>
        </w:rPr>
        <w:t>package com.example.lab05;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android.annotation.SuppressLint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android.content.Context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android.content.Intent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android.view.LayoutInflater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android.view.View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android.view.ViewGroup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android.widget.TextView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android.widget.Toast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androidx.annotation.NonNull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androidx.recyclerview.widget.RecyclerView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java.util.ArrayList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public class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HelperAdapter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RecyclerView.Adapter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HelperAdapter.MyViewClass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&gt;  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&lt;String&gt; username;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&lt;Integer&gt; score;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&lt;Player&gt; players;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private Context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context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public class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MyViewClass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RecyclerView.ViewHolder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username;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TextView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score;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public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MyViewClass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(@NonNull View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itemView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) 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super(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itemView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username =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itemView.findViewById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R.id.</w:t>
      </w:r>
      <w:r w:rsidRPr="00C067B6">
        <w:rPr>
          <w:rFonts w:ascii="Courier New" w:hAnsi="Courier New" w:cs="Courier New"/>
          <w:i/>
          <w:iCs/>
          <w:sz w:val="20"/>
          <w:szCs w:val="20"/>
          <w:lang w:val="en-US"/>
        </w:rPr>
        <w:t>username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score =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itemView.findViewById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R.id.</w:t>
      </w:r>
      <w:r w:rsidRPr="00C067B6">
        <w:rPr>
          <w:rFonts w:ascii="Courier New" w:hAnsi="Courier New" w:cs="Courier New"/>
          <w:i/>
          <w:iCs/>
          <w:sz w:val="20"/>
          <w:szCs w:val="20"/>
          <w:lang w:val="en-US"/>
        </w:rPr>
        <w:t>score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}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HelperAdapter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&lt;String&gt; username,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&lt;Integer&gt; score,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&lt;Player&gt; players, Context context) 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this.username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= username;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this.score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= score;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this.players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= players;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this.context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= context;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@NonNull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public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MyViewClass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onCreateViewHolder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(@NonNull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ViewGroup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parent, int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viewType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) 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View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view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= LayoutInflater.</w:t>
      </w:r>
      <w:r w:rsidRPr="00C067B6">
        <w:rPr>
          <w:rFonts w:ascii="Courier New" w:hAnsi="Courier New" w:cs="Courier New"/>
          <w:i/>
          <w:iCs/>
          <w:sz w:val="20"/>
          <w:szCs w:val="20"/>
          <w:lang w:val="en-US"/>
        </w:rPr>
        <w:t>from</w:t>
      </w:r>
      <w:r w:rsidRPr="00C067B6">
        <w:rPr>
          <w:rFonts w:ascii="Courier New" w:hAnsi="Courier New" w:cs="Courier New"/>
          <w:sz w:val="20"/>
          <w:szCs w:val="20"/>
          <w:lang w:val="en-US"/>
        </w:rPr>
        <w:t>(parent.getContext()).inflate(R.layout.</w:t>
      </w:r>
      <w:r w:rsidRPr="00C067B6">
        <w:rPr>
          <w:rFonts w:ascii="Courier New" w:hAnsi="Courier New" w:cs="Courier New"/>
          <w:i/>
          <w:iCs/>
          <w:sz w:val="20"/>
          <w:szCs w:val="20"/>
          <w:lang w:val="en-US"/>
        </w:rPr>
        <w:t>row</w:t>
      </w:r>
      <w:r w:rsidRPr="00C067B6">
        <w:rPr>
          <w:rFonts w:ascii="Courier New" w:hAnsi="Courier New" w:cs="Courier New"/>
          <w:sz w:val="20"/>
          <w:szCs w:val="20"/>
          <w:lang w:val="en-US"/>
        </w:rPr>
        <w:t>,parent,false);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MyViewClass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myViewClass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=new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MyViewClass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(view);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myViewClass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public void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onBindViewHolder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(@NonNull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MyViewClass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holder, @SuppressLint("RecyclerView") int position) 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holder.username.setText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username.get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(position));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holder.score.setText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String.</w:t>
      </w:r>
      <w:r w:rsidRPr="00C067B6">
        <w:rPr>
          <w:rFonts w:ascii="Courier New" w:hAnsi="Courier New" w:cs="Courier New"/>
          <w:i/>
          <w:iCs/>
          <w:sz w:val="20"/>
          <w:szCs w:val="20"/>
          <w:lang w:val="en-US"/>
        </w:rPr>
        <w:t>valueOf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score.get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(position)));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holder.itemView.setOnClickListener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View.OnClickListener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() 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@Override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public void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onClick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(View v) 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Intent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intent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 = new Intent(context,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PlayerActivity.class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intent.putExtra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("rank",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players.get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(position).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getRank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());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intent.putExtra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("username",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players.get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(position).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getUsername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());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intent.putExtra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("rating",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players.get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(position).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getRating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());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intent.putExtra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 xml:space="preserve">("score",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players.get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(position).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getScore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());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context.startActivity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(intent);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    }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});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@Override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public int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getItemCount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() {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C067B6">
        <w:rPr>
          <w:rFonts w:ascii="Courier New" w:hAnsi="Courier New" w:cs="Courier New"/>
          <w:sz w:val="20"/>
          <w:szCs w:val="20"/>
          <w:lang w:val="en-US"/>
        </w:rPr>
        <w:t>username.size</w:t>
      </w:r>
      <w:proofErr w:type="spellEnd"/>
      <w:r w:rsidRPr="00C067B6">
        <w:rPr>
          <w:rFonts w:ascii="Courier New" w:hAnsi="Courier New" w:cs="Courier New"/>
          <w:sz w:val="20"/>
          <w:szCs w:val="20"/>
          <w:lang w:val="en-US"/>
        </w:rPr>
        <w:t>();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 xml:space="preserve">    }</w:t>
      </w:r>
      <w:r w:rsidRPr="00C067B6">
        <w:rPr>
          <w:rFonts w:ascii="Courier New" w:hAnsi="Courier New" w:cs="Courier New"/>
          <w:sz w:val="20"/>
          <w:szCs w:val="20"/>
          <w:lang w:val="en-US"/>
        </w:rPr>
        <w:br/>
        <w:t>}</w:t>
      </w:r>
    </w:p>
    <w:p w14:paraId="7245D7E3" w14:textId="4AB9A357" w:rsidR="00C067B6" w:rsidRDefault="00C067B6" w:rsidP="00805EF0">
      <w:pPr>
        <w:widowControl/>
        <w:autoSpaceDE/>
        <w:autoSpaceDN/>
        <w:adjustRightInd/>
        <w:spacing w:before="240"/>
        <w:rPr>
          <w:bCs/>
        </w:rPr>
      </w:pPr>
      <w:r>
        <w:rPr>
          <w:bCs/>
        </w:rPr>
        <w:t>Результаты программы:</w:t>
      </w:r>
    </w:p>
    <w:p w14:paraId="4EBC2349" w14:textId="6DDDBAD2" w:rsidR="00C067B6" w:rsidRPr="00C067B6" w:rsidRDefault="00176BE3" w:rsidP="00805EF0">
      <w:pPr>
        <w:widowControl/>
        <w:autoSpaceDE/>
        <w:autoSpaceDN/>
        <w:adjustRightInd/>
        <w:spacing w:before="240"/>
        <w:rPr>
          <w:bCs/>
        </w:rPr>
      </w:pPr>
      <w:r>
        <w:rPr>
          <w:noProof/>
        </w:rPr>
        <w:drawing>
          <wp:inline distT="0" distB="0" distL="0" distR="0" wp14:anchorId="5A182F7A" wp14:editId="5B003EE1">
            <wp:extent cx="1524000" cy="304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136" cy="304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B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0A4C04" wp14:editId="1D811C1C">
            <wp:extent cx="1516380" cy="30327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6520" cy="30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B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ED5688" wp14:editId="39F821F8">
            <wp:extent cx="1546860" cy="30937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158" cy="310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B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199A17" wp14:editId="0E8C8C2C">
            <wp:extent cx="1539240" cy="30784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AFC0" w14:textId="7B192F1C" w:rsidR="00B47D5B" w:rsidRPr="00805EF0" w:rsidRDefault="00B47D5B" w:rsidP="0013418C">
      <w:pPr>
        <w:widowControl/>
        <w:autoSpaceDE/>
        <w:autoSpaceDN/>
        <w:adjustRightInd/>
        <w:spacing w:after="240"/>
      </w:pPr>
      <w:r w:rsidRPr="00C67E1C">
        <w:rPr>
          <w:b/>
        </w:rPr>
        <w:t>Вывод</w:t>
      </w:r>
      <w:r w:rsidRPr="00DD6A9D">
        <w:t>:</w:t>
      </w:r>
      <w:r w:rsidR="006F0D28" w:rsidRPr="00DD6A9D">
        <w:t xml:space="preserve"> </w:t>
      </w:r>
      <w:r w:rsidR="003A0CA9">
        <w:t>в</w:t>
      </w:r>
      <w:r w:rsidR="003A0CA9" w:rsidRPr="00DD6A9D">
        <w:t xml:space="preserve"> </w:t>
      </w:r>
      <w:r w:rsidR="003A0CA9">
        <w:t>ходе</w:t>
      </w:r>
      <w:r w:rsidR="003A0CA9" w:rsidRPr="00DD6A9D">
        <w:t xml:space="preserve"> </w:t>
      </w:r>
      <w:r w:rsidR="003A0CA9">
        <w:t>лабораторной</w:t>
      </w:r>
      <w:r w:rsidR="003A0CA9" w:rsidRPr="00DD6A9D">
        <w:t xml:space="preserve"> </w:t>
      </w:r>
      <w:r w:rsidR="003A0CA9">
        <w:t>работы</w:t>
      </w:r>
      <w:r w:rsidR="003A0CA9" w:rsidRPr="00DD6A9D">
        <w:t xml:space="preserve">, </w:t>
      </w:r>
      <w:r w:rsidR="00805EF0" w:rsidRPr="00805EF0">
        <w:rPr>
          <w:bCs/>
        </w:rPr>
        <w:t>отобрази</w:t>
      </w:r>
      <w:r w:rsidR="00805EF0">
        <w:rPr>
          <w:bCs/>
        </w:rPr>
        <w:t>л</w:t>
      </w:r>
      <w:r w:rsidR="00805EF0" w:rsidRPr="00805EF0">
        <w:rPr>
          <w:bCs/>
        </w:rPr>
        <w:t xml:space="preserve"> список элементов на </w:t>
      </w:r>
      <w:proofErr w:type="spellStart"/>
      <w:r w:rsidR="00805EF0" w:rsidRPr="00805EF0">
        <w:rPr>
          <w:bCs/>
        </w:rPr>
        <w:t>Android</w:t>
      </w:r>
      <w:proofErr w:type="spellEnd"/>
      <w:r w:rsidR="00805EF0" w:rsidRPr="00805EF0">
        <w:rPr>
          <w:bCs/>
        </w:rPr>
        <w:t xml:space="preserve">, загруженного с использованием </w:t>
      </w:r>
      <w:proofErr w:type="spellStart"/>
      <w:r w:rsidR="00805EF0" w:rsidRPr="00805EF0">
        <w:rPr>
          <w:bCs/>
        </w:rPr>
        <w:t>json</w:t>
      </w:r>
      <w:proofErr w:type="spellEnd"/>
      <w:r w:rsidR="005C7A1D" w:rsidRPr="00805EF0">
        <w:t>.</w:t>
      </w:r>
    </w:p>
    <w:sectPr w:rsidR="00B47D5B" w:rsidRPr="00805EF0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6EB0290"/>
    <w:multiLevelType w:val="multilevel"/>
    <w:tmpl w:val="11EE40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940F43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53EB138F"/>
    <w:multiLevelType w:val="hybridMultilevel"/>
    <w:tmpl w:val="817E36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968DA"/>
    <w:rsid w:val="000A7FC9"/>
    <w:rsid w:val="0012250F"/>
    <w:rsid w:val="00122A85"/>
    <w:rsid w:val="00124530"/>
    <w:rsid w:val="0013418C"/>
    <w:rsid w:val="00141815"/>
    <w:rsid w:val="00156FDD"/>
    <w:rsid w:val="0017044B"/>
    <w:rsid w:val="00176BE3"/>
    <w:rsid w:val="00180E2C"/>
    <w:rsid w:val="001963B1"/>
    <w:rsid w:val="001F28AC"/>
    <w:rsid w:val="0021256A"/>
    <w:rsid w:val="00217139"/>
    <w:rsid w:val="002440CB"/>
    <w:rsid w:val="00245BEA"/>
    <w:rsid w:val="0024717D"/>
    <w:rsid w:val="002C475B"/>
    <w:rsid w:val="002F5DB7"/>
    <w:rsid w:val="0030599D"/>
    <w:rsid w:val="00310127"/>
    <w:rsid w:val="003274C1"/>
    <w:rsid w:val="00347F80"/>
    <w:rsid w:val="00361C33"/>
    <w:rsid w:val="003645D2"/>
    <w:rsid w:val="003A0CA9"/>
    <w:rsid w:val="003C3888"/>
    <w:rsid w:val="003C5C96"/>
    <w:rsid w:val="003E1E1C"/>
    <w:rsid w:val="003F2E83"/>
    <w:rsid w:val="0043084C"/>
    <w:rsid w:val="00481656"/>
    <w:rsid w:val="004846CB"/>
    <w:rsid w:val="004C2C9F"/>
    <w:rsid w:val="004E202C"/>
    <w:rsid w:val="004E65C3"/>
    <w:rsid w:val="004F7A49"/>
    <w:rsid w:val="00526A38"/>
    <w:rsid w:val="005576E7"/>
    <w:rsid w:val="005737FD"/>
    <w:rsid w:val="005C7A1D"/>
    <w:rsid w:val="0060014F"/>
    <w:rsid w:val="006333D1"/>
    <w:rsid w:val="006C1F27"/>
    <w:rsid w:val="006E1C84"/>
    <w:rsid w:val="006F0D28"/>
    <w:rsid w:val="00712FF3"/>
    <w:rsid w:val="00720258"/>
    <w:rsid w:val="007234CF"/>
    <w:rsid w:val="00745641"/>
    <w:rsid w:val="00757C2E"/>
    <w:rsid w:val="00767CB6"/>
    <w:rsid w:val="007C59D0"/>
    <w:rsid w:val="007E77E0"/>
    <w:rsid w:val="007F3C8E"/>
    <w:rsid w:val="00805EF0"/>
    <w:rsid w:val="00811A56"/>
    <w:rsid w:val="0081703F"/>
    <w:rsid w:val="00823CD3"/>
    <w:rsid w:val="00836FF3"/>
    <w:rsid w:val="00852152"/>
    <w:rsid w:val="008606F4"/>
    <w:rsid w:val="00891F69"/>
    <w:rsid w:val="008A3C91"/>
    <w:rsid w:val="008C61D3"/>
    <w:rsid w:val="008D2C6F"/>
    <w:rsid w:val="00906C6B"/>
    <w:rsid w:val="00925ABC"/>
    <w:rsid w:val="00932D31"/>
    <w:rsid w:val="00936049"/>
    <w:rsid w:val="00951BED"/>
    <w:rsid w:val="00965C25"/>
    <w:rsid w:val="00983A3D"/>
    <w:rsid w:val="00985525"/>
    <w:rsid w:val="00992780"/>
    <w:rsid w:val="0099682D"/>
    <w:rsid w:val="009B40F2"/>
    <w:rsid w:val="009C2816"/>
    <w:rsid w:val="009D6DD1"/>
    <w:rsid w:val="009F2B0B"/>
    <w:rsid w:val="00A04B52"/>
    <w:rsid w:val="00A104CF"/>
    <w:rsid w:val="00A13615"/>
    <w:rsid w:val="00A2682A"/>
    <w:rsid w:val="00A400F9"/>
    <w:rsid w:val="00A42A43"/>
    <w:rsid w:val="00A479E6"/>
    <w:rsid w:val="00A57CBA"/>
    <w:rsid w:val="00AC5BFB"/>
    <w:rsid w:val="00AD6C08"/>
    <w:rsid w:val="00AE3868"/>
    <w:rsid w:val="00AE3C31"/>
    <w:rsid w:val="00B43BCF"/>
    <w:rsid w:val="00B47D5B"/>
    <w:rsid w:val="00B50737"/>
    <w:rsid w:val="00B613F5"/>
    <w:rsid w:val="00BB2906"/>
    <w:rsid w:val="00BC3D7E"/>
    <w:rsid w:val="00BE60CA"/>
    <w:rsid w:val="00C067B6"/>
    <w:rsid w:val="00C108FC"/>
    <w:rsid w:val="00C3112D"/>
    <w:rsid w:val="00C34D34"/>
    <w:rsid w:val="00C52ED3"/>
    <w:rsid w:val="00C67E1C"/>
    <w:rsid w:val="00C85081"/>
    <w:rsid w:val="00CA1A51"/>
    <w:rsid w:val="00CA22C2"/>
    <w:rsid w:val="00CB53F5"/>
    <w:rsid w:val="00CD5728"/>
    <w:rsid w:val="00CF3746"/>
    <w:rsid w:val="00D37136"/>
    <w:rsid w:val="00D55EB3"/>
    <w:rsid w:val="00D71C6A"/>
    <w:rsid w:val="00D817E1"/>
    <w:rsid w:val="00DA6EE9"/>
    <w:rsid w:val="00DD6A9D"/>
    <w:rsid w:val="00E017AD"/>
    <w:rsid w:val="00E36356"/>
    <w:rsid w:val="00E37E39"/>
    <w:rsid w:val="00E53825"/>
    <w:rsid w:val="00E55788"/>
    <w:rsid w:val="00E62A05"/>
    <w:rsid w:val="00EE5319"/>
    <w:rsid w:val="00EE5F17"/>
    <w:rsid w:val="00EF1D58"/>
    <w:rsid w:val="00EF79FA"/>
    <w:rsid w:val="00F04F42"/>
    <w:rsid w:val="00F10E60"/>
    <w:rsid w:val="00F22885"/>
    <w:rsid w:val="00F71989"/>
    <w:rsid w:val="00F961AE"/>
    <w:rsid w:val="00FC34CD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C01E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AC5B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C5B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DA47B-8877-4605-A55F-C1FC31ACA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8</Pages>
  <Words>2228</Words>
  <Characters>12705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User</cp:lastModifiedBy>
  <cp:revision>14</cp:revision>
  <dcterms:created xsi:type="dcterms:W3CDTF">2020-10-03T23:18:00Z</dcterms:created>
  <dcterms:modified xsi:type="dcterms:W3CDTF">2022-04-06T17:31:00Z</dcterms:modified>
</cp:coreProperties>
</file>