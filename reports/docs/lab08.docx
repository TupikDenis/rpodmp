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E6B1" w14:textId="77777777" w:rsidR="00BC3D7E" w:rsidRPr="00C67E1C" w:rsidRDefault="00BC3D7E" w:rsidP="00BC3D7E">
      <w:pPr>
        <w:jc w:val="center"/>
      </w:pPr>
      <w:r w:rsidRPr="00C67E1C">
        <w:t>Министерство образования Республики Беларусь</w:t>
      </w:r>
    </w:p>
    <w:p w14:paraId="31A8E4A0" w14:textId="77777777" w:rsidR="00BC3D7E" w:rsidRPr="00C67E1C" w:rsidRDefault="00BC3D7E" w:rsidP="00BC3D7E">
      <w:pPr>
        <w:jc w:val="center"/>
      </w:pPr>
      <w:r w:rsidRPr="00C67E1C">
        <w:t>Учреждение образования</w:t>
      </w:r>
    </w:p>
    <w:p w14:paraId="37579D2D" w14:textId="77777777" w:rsidR="00BC3D7E" w:rsidRPr="00C67E1C" w:rsidRDefault="00BC3D7E" w:rsidP="00BC3D7E">
      <w:pPr>
        <w:jc w:val="center"/>
      </w:pPr>
      <w:r w:rsidRPr="00C67E1C">
        <w:t>«Брестский государственный технический университет»</w:t>
      </w:r>
    </w:p>
    <w:p w14:paraId="37359307" w14:textId="77777777" w:rsidR="00BC3D7E" w:rsidRPr="00C67E1C" w:rsidRDefault="00BC3D7E" w:rsidP="00BC3D7E">
      <w:pPr>
        <w:jc w:val="center"/>
      </w:pPr>
      <w:r w:rsidRPr="00C67E1C">
        <w:t>Кафедра ИИТ</w:t>
      </w:r>
    </w:p>
    <w:p w14:paraId="1D56388E" w14:textId="77777777" w:rsidR="00BC3D7E" w:rsidRPr="00C67E1C" w:rsidRDefault="00BC3D7E" w:rsidP="00BC3D7E">
      <w:pPr>
        <w:jc w:val="center"/>
      </w:pPr>
    </w:p>
    <w:p w14:paraId="0FC45E3B" w14:textId="77777777" w:rsidR="00BC3D7E" w:rsidRPr="00C67E1C" w:rsidRDefault="00BC3D7E" w:rsidP="00BC3D7E">
      <w:pPr>
        <w:jc w:val="center"/>
      </w:pPr>
    </w:p>
    <w:p w14:paraId="7B5FAB36" w14:textId="77777777" w:rsidR="00BC3D7E" w:rsidRDefault="00BC3D7E" w:rsidP="00BC3D7E">
      <w:pPr>
        <w:jc w:val="center"/>
      </w:pPr>
    </w:p>
    <w:p w14:paraId="20383626" w14:textId="77777777" w:rsidR="00C67E1C" w:rsidRPr="00C67E1C" w:rsidRDefault="00C67E1C" w:rsidP="00BC3D7E">
      <w:pPr>
        <w:jc w:val="center"/>
      </w:pPr>
    </w:p>
    <w:p w14:paraId="27820947" w14:textId="77777777" w:rsidR="00BC3D7E" w:rsidRPr="00C67E1C" w:rsidRDefault="00BC3D7E" w:rsidP="00BC3D7E">
      <w:pPr>
        <w:jc w:val="center"/>
      </w:pPr>
    </w:p>
    <w:p w14:paraId="42AAA87B" w14:textId="77777777" w:rsidR="00BC3D7E" w:rsidRPr="00C67E1C" w:rsidRDefault="00BC3D7E" w:rsidP="00BC3D7E"/>
    <w:p w14:paraId="280E5FA9" w14:textId="77777777" w:rsidR="00B47D5B" w:rsidRPr="00C67E1C" w:rsidRDefault="00B47D5B" w:rsidP="00BC3D7E"/>
    <w:p w14:paraId="4A789C3A" w14:textId="77777777" w:rsidR="00BC3D7E" w:rsidRPr="00C67E1C" w:rsidRDefault="00BC3D7E" w:rsidP="00BC3D7E">
      <w:pPr>
        <w:jc w:val="center"/>
      </w:pPr>
    </w:p>
    <w:p w14:paraId="100E4201" w14:textId="77777777" w:rsidR="00BC3D7E" w:rsidRPr="00C67E1C" w:rsidRDefault="00BC3D7E" w:rsidP="00BC3D7E">
      <w:pPr>
        <w:jc w:val="center"/>
      </w:pPr>
    </w:p>
    <w:p w14:paraId="0E06C72E" w14:textId="77777777" w:rsidR="00B47D5B" w:rsidRPr="00C67E1C" w:rsidRDefault="00B47D5B" w:rsidP="008A3C91"/>
    <w:p w14:paraId="3513E6A2" w14:textId="77777777" w:rsidR="00BC3D7E" w:rsidRPr="00C67E1C" w:rsidRDefault="00BC3D7E" w:rsidP="003645D2"/>
    <w:p w14:paraId="5783B429" w14:textId="77777777" w:rsidR="00BC3D7E" w:rsidRPr="00C67E1C" w:rsidRDefault="00BC3D7E" w:rsidP="00BC3D7E">
      <w:pPr>
        <w:jc w:val="center"/>
      </w:pPr>
    </w:p>
    <w:p w14:paraId="72A36487" w14:textId="77777777" w:rsidR="00BC3D7E" w:rsidRPr="00C67E1C" w:rsidRDefault="00BC3D7E" w:rsidP="00BC3D7E">
      <w:pPr>
        <w:jc w:val="center"/>
      </w:pPr>
    </w:p>
    <w:p w14:paraId="015494DE" w14:textId="77777777" w:rsidR="00BC3D7E" w:rsidRPr="00C67E1C" w:rsidRDefault="00BC3D7E" w:rsidP="00BC3D7E">
      <w:pPr>
        <w:jc w:val="center"/>
      </w:pPr>
    </w:p>
    <w:p w14:paraId="24DFCC03" w14:textId="52C41151" w:rsidR="00BC3D7E" w:rsidRPr="00CF3767" w:rsidRDefault="00FC34CD" w:rsidP="00BC3D7E">
      <w:pPr>
        <w:jc w:val="center"/>
      </w:pPr>
      <w:r w:rsidRPr="00C67E1C">
        <w:t>Лабораторная работа №</w:t>
      </w:r>
      <w:r w:rsidR="00CF3767">
        <w:t>8</w:t>
      </w:r>
    </w:p>
    <w:p w14:paraId="38A24DE2" w14:textId="77777777" w:rsidR="003645D2" w:rsidRPr="00C67E1C" w:rsidRDefault="003645D2" w:rsidP="00BC3D7E">
      <w:pPr>
        <w:jc w:val="center"/>
      </w:pPr>
      <w:r w:rsidRPr="00C67E1C">
        <w:t xml:space="preserve">за </w:t>
      </w:r>
      <w:r w:rsidR="006333D1">
        <w:t>6</w:t>
      </w:r>
      <w:r w:rsidRPr="00C67E1C">
        <w:t xml:space="preserve"> семестр</w:t>
      </w:r>
    </w:p>
    <w:p w14:paraId="45929E52" w14:textId="77777777" w:rsidR="00BC3D7E" w:rsidRPr="00C67E1C" w:rsidRDefault="00C108FC" w:rsidP="00BC3D7E">
      <w:pPr>
        <w:jc w:val="center"/>
      </w:pPr>
      <w:r w:rsidRPr="00C67E1C">
        <w:t>По дисциплине: «</w:t>
      </w:r>
      <w:r w:rsidR="006333D1">
        <w:t>Разработка программного обеспечения для мобильных платформ</w:t>
      </w:r>
      <w:r w:rsidR="00BC3D7E" w:rsidRPr="00C67E1C">
        <w:t>»</w:t>
      </w:r>
    </w:p>
    <w:p w14:paraId="24D08F66" w14:textId="77777777" w:rsidR="00BC3D7E" w:rsidRPr="00C67E1C" w:rsidRDefault="00BC3D7E" w:rsidP="00BC3D7E">
      <w:pPr>
        <w:jc w:val="center"/>
      </w:pPr>
    </w:p>
    <w:p w14:paraId="701A0D33" w14:textId="77777777" w:rsidR="008A3C91" w:rsidRPr="00C67E1C" w:rsidRDefault="008A3C91" w:rsidP="00BC3D7E">
      <w:pPr>
        <w:jc w:val="center"/>
      </w:pPr>
    </w:p>
    <w:p w14:paraId="327952DE" w14:textId="77777777" w:rsidR="00BC3D7E" w:rsidRPr="00C67E1C" w:rsidRDefault="00BC3D7E" w:rsidP="00BC3D7E">
      <w:pPr>
        <w:jc w:val="center"/>
      </w:pPr>
    </w:p>
    <w:p w14:paraId="736CD381" w14:textId="77777777" w:rsidR="00FF69C9" w:rsidRPr="00C67E1C" w:rsidRDefault="00FF69C9" w:rsidP="008A3C91"/>
    <w:p w14:paraId="30FAF94B" w14:textId="77777777" w:rsidR="00BC3D7E" w:rsidRPr="00C67E1C" w:rsidRDefault="00BC3D7E" w:rsidP="00BC3D7E">
      <w:pPr>
        <w:jc w:val="center"/>
      </w:pPr>
    </w:p>
    <w:p w14:paraId="273A8EC9" w14:textId="77777777" w:rsidR="00FF69C9" w:rsidRPr="00C67E1C" w:rsidRDefault="00FF69C9" w:rsidP="00BC3D7E">
      <w:pPr>
        <w:jc w:val="center"/>
      </w:pPr>
    </w:p>
    <w:p w14:paraId="0C847503" w14:textId="77777777" w:rsidR="00B47D5B" w:rsidRPr="00C67E1C" w:rsidRDefault="00B47D5B" w:rsidP="00BC3D7E">
      <w:pPr>
        <w:jc w:val="center"/>
      </w:pPr>
    </w:p>
    <w:p w14:paraId="5089AC36" w14:textId="77777777" w:rsidR="00BC3D7E" w:rsidRDefault="00BC3D7E" w:rsidP="00BC3D7E">
      <w:pPr>
        <w:jc w:val="center"/>
      </w:pPr>
    </w:p>
    <w:p w14:paraId="4CA06F54" w14:textId="77777777" w:rsidR="00C67E1C" w:rsidRPr="00C67E1C" w:rsidRDefault="00C67E1C" w:rsidP="00BC3D7E">
      <w:pPr>
        <w:jc w:val="center"/>
      </w:pPr>
    </w:p>
    <w:p w14:paraId="41DBCFF1" w14:textId="77777777" w:rsidR="00B47D5B" w:rsidRPr="00C67E1C" w:rsidRDefault="00B47D5B" w:rsidP="00BC3D7E">
      <w:pPr>
        <w:jc w:val="center"/>
      </w:pPr>
    </w:p>
    <w:p w14:paraId="28C53601" w14:textId="77777777" w:rsidR="00BC3D7E" w:rsidRPr="00C67E1C" w:rsidRDefault="00BC3D7E" w:rsidP="00BC3D7E">
      <w:pPr>
        <w:jc w:val="center"/>
      </w:pPr>
    </w:p>
    <w:p w14:paraId="30B59BF5" w14:textId="77777777" w:rsidR="00BC3D7E" w:rsidRPr="00C67E1C" w:rsidRDefault="00BC3D7E" w:rsidP="00BC3D7E">
      <w:pPr>
        <w:jc w:val="center"/>
      </w:pPr>
    </w:p>
    <w:p w14:paraId="422CC671" w14:textId="77777777" w:rsidR="00BC3D7E" w:rsidRPr="00C67E1C" w:rsidRDefault="00BC3D7E" w:rsidP="00BC3D7E">
      <w:pPr>
        <w:ind w:left="6946"/>
      </w:pPr>
      <w:r w:rsidRPr="00C67E1C">
        <w:t>Выполнил:</w:t>
      </w:r>
    </w:p>
    <w:p w14:paraId="4AC5BEFB" w14:textId="77777777" w:rsidR="00BC3D7E" w:rsidRPr="00C67E1C" w:rsidRDefault="007F3C8E" w:rsidP="00BC3D7E">
      <w:pPr>
        <w:ind w:left="6946"/>
      </w:pPr>
      <w:r w:rsidRPr="00C67E1C">
        <w:t>Студент 3</w:t>
      </w:r>
      <w:r w:rsidR="00BC3D7E" w:rsidRPr="00C67E1C">
        <w:t xml:space="preserve"> курса</w:t>
      </w:r>
    </w:p>
    <w:p w14:paraId="1F3C8C89" w14:textId="77777777" w:rsidR="00BC3D7E" w:rsidRPr="00C67E1C" w:rsidRDefault="00BC3D7E" w:rsidP="00BC3D7E">
      <w:pPr>
        <w:ind w:left="6946"/>
      </w:pPr>
      <w:r w:rsidRPr="00C67E1C">
        <w:t>Группы ПО-</w:t>
      </w:r>
      <w:r w:rsidR="00361C33" w:rsidRPr="00C67E1C">
        <w:t>4</w:t>
      </w:r>
      <w:r w:rsidR="003645D2" w:rsidRPr="00C67E1C">
        <w:t>(</w:t>
      </w:r>
      <w:r w:rsidR="00361C33" w:rsidRPr="00C67E1C">
        <w:t>2</w:t>
      </w:r>
      <w:r w:rsidR="003645D2" w:rsidRPr="00C67E1C">
        <w:t>)</w:t>
      </w:r>
    </w:p>
    <w:p w14:paraId="70E82614" w14:textId="77777777" w:rsidR="00BC3D7E" w:rsidRPr="00C67E1C" w:rsidRDefault="00361C33" w:rsidP="00BC3D7E">
      <w:pPr>
        <w:ind w:left="6946"/>
      </w:pPr>
      <w:r w:rsidRPr="00C67E1C">
        <w:t>Тупик Д. Л.</w:t>
      </w:r>
    </w:p>
    <w:p w14:paraId="1509C3F4" w14:textId="77777777" w:rsidR="00BC3D7E" w:rsidRPr="00C67E1C" w:rsidRDefault="00B43BCF" w:rsidP="00BC3D7E">
      <w:pPr>
        <w:ind w:left="6946"/>
      </w:pPr>
      <w:r w:rsidRPr="00C67E1C">
        <w:t>Проверил</w:t>
      </w:r>
      <w:r w:rsidR="00BC3D7E" w:rsidRPr="00C67E1C">
        <w:t>:</w:t>
      </w:r>
    </w:p>
    <w:p w14:paraId="32AF36B1" w14:textId="7CA9635C" w:rsidR="00BC3D7E" w:rsidRPr="00805EF0" w:rsidRDefault="00805EF0" w:rsidP="00BC3D7E">
      <w:pPr>
        <w:ind w:left="6946"/>
      </w:pPr>
      <w:r>
        <w:t>Козинский А. А.</w:t>
      </w:r>
    </w:p>
    <w:p w14:paraId="06D1EFFB" w14:textId="77777777" w:rsidR="00BC3D7E" w:rsidRPr="00C67E1C" w:rsidRDefault="00BC3D7E" w:rsidP="00BC3D7E">
      <w:pPr>
        <w:jc w:val="center"/>
      </w:pPr>
    </w:p>
    <w:p w14:paraId="3EF03531" w14:textId="77777777" w:rsidR="00BC3D7E" w:rsidRPr="00C67E1C" w:rsidRDefault="00BC3D7E" w:rsidP="00BC3D7E">
      <w:pPr>
        <w:jc w:val="center"/>
      </w:pPr>
    </w:p>
    <w:p w14:paraId="20357DCE" w14:textId="77777777" w:rsidR="00FF69C9" w:rsidRPr="00C67E1C" w:rsidRDefault="00FF69C9" w:rsidP="00BC3D7E"/>
    <w:p w14:paraId="3F281BFB" w14:textId="77777777" w:rsidR="00767CB6" w:rsidRPr="00C67E1C" w:rsidRDefault="00767CB6" w:rsidP="00BC3D7E"/>
    <w:p w14:paraId="00C6455A" w14:textId="77777777" w:rsidR="00BC3D7E" w:rsidRPr="00C67E1C" w:rsidRDefault="00BC3D7E" w:rsidP="00BC3D7E">
      <w:pPr>
        <w:jc w:val="center"/>
      </w:pPr>
    </w:p>
    <w:p w14:paraId="515F4704" w14:textId="77777777" w:rsidR="00FF69C9" w:rsidRPr="00C67E1C" w:rsidRDefault="00FF69C9" w:rsidP="00BC3D7E">
      <w:pPr>
        <w:jc w:val="center"/>
      </w:pPr>
    </w:p>
    <w:p w14:paraId="4F343C92" w14:textId="77777777" w:rsidR="00BC3D7E" w:rsidRPr="00C67E1C" w:rsidRDefault="00BC3D7E" w:rsidP="00BC3D7E">
      <w:pPr>
        <w:jc w:val="center"/>
      </w:pPr>
    </w:p>
    <w:p w14:paraId="2204835C" w14:textId="77777777" w:rsidR="00BC3D7E" w:rsidRPr="00C67E1C" w:rsidRDefault="00BC3D7E" w:rsidP="00BC3D7E">
      <w:pPr>
        <w:jc w:val="center"/>
      </w:pPr>
    </w:p>
    <w:p w14:paraId="22301D7E" w14:textId="77777777" w:rsidR="00BC3D7E" w:rsidRDefault="00BC3D7E" w:rsidP="00BC3D7E">
      <w:pPr>
        <w:jc w:val="center"/>
      </w:pPr>
    </w:p>
    <w:p w14:paraId="2AE81FAD" w14:textId="77777777" w:rsidR="00C67E1C" w:rsidRPr="00C67E1C" w:rsidRDefault="00C67E1C" w:rsidP="00BC3D7E">
      <w:pPr>
        <w:jc w:val="center"/>
      </w:pPr>
    </w:p>
    <w:p w14:paraId="2613EC77" w14:textId="77777777" w:rsidR="00B47D5B" w:rsidRPr="00C67E1C" w:rsidRDefault="00B47D5B" w:rsidP="00BC3D7E">
      <w:pPr>
        <w:jc w:val="center"/>
      </w:pPr>
    </w:p>
    <w:p w14:paraId="6563690B" w14:textId="77777777" w:rsidR="00BC3D7E" w:rsidRPr="00C67E1C" w:rsidRDefault="00BC3D7E" w:rsidP="00BC3D7E">
      <w:pPr>
        <w:jc w:val="center"/>
      </w:pPr>
    </w:p>
    <w:p w14:paraId="31C1C6B4" w14:textId="77777777" w:rsidR="00BC3D7E" w:rsidRPr="00C67E1C" w:rsidRDefault="00BC3D7E" w:rsidP="00C67E1C"/>
    <w:p w14:paraId="71F0BCF5" w14:textId="77777777" w:rsidR="00BC3D7E" w:rsidRPr="00C67E1C" w:rsidRDefault="00BC3D7E" w:rsidP="00BC3D7E">
      <w:pPr>
        <w:jc w:val="center"/>
      </w:pPr>
    </w:p>
    <w:p w14:paraId="3B8DED7A" w14:textId="32565F25" w:rsidR="00BC3D7E" w:rsidRPr="00C67E1C" w:rsidRDefault="00805EF0" w:rsidP="00BC3D7E">
      <w:pPr>
        <w:jc w:val="center"/>
      </w:pPr>
      <w:r>
        <w:t xml:space="preserve">Брест </w:t>
      </w:r>
      <w:r w:rsidR="00361C33" w:rsidRPr="00C67E1C">
        <w:t>202</w:t>
      </w:r>
      <w:r w:rsidR="006333D1">
        <w:t>2</w:t>
      </w:r>
    </w:p>
    <w:p w14:paraId="4EDC3F81" w14:textId="6C8D7C7B" w:rsidR="00EE5F17" w:rsidRPr="005912D2" w:rsidRDefault="00BC3D7E" w:rsidP="00C67E1C">
      <w:pPr>
        <w:widowControl/>
        <w:autoSpaceDE/>
        <w:autoSpaceDN/>
        <w:adjustRightInd/>
        <w:jc w:val="center"/>
        <w:rPr>
          <w:b/>
        </w:rPr>
      </w:pPr>
      <w:r w:rsidRPr="00C67E1C">
        <w:br w:type="page"/>
      </w:r>
      <w:r w:rsidR="00361C33" w:rsidRPr="00C67E1C">
        <w:rPr>
          <w:b/>
        </w:rPr>
        <w:lastRenderedPageBreak/>
        <w:t>Лабораторная работа №</w:t>
      </w:r>
      <w:r w:rsidR="00C67E1C" w:rsidRPr="00C67E1C">
        <w:rPr>
          <w:b/>
        </w:rPr>
        <w:t xml:space="preserve"> </w:t>
      </w:r>
      <w:r w:rsidR="00CF3767">
        <w:rPr>
          <w:b/>
        </w:rPr>
        <w:t>8</w:t>
      </w:r>
    </w:p>
    <w:p w14:paraId="0D4D259B" w14:textId="02289BF7" w:rsidR="005912D2" w:rsidRDefault="00CF3767" w:rsidP="005912D2">
      <w:pPr>
        <w:widowControl/>
        <w:autoSpaceDE/>
        <w:autoSpaceDN/>
        <w:adjustRightInd/>
        <w:spacing w:before="240"/>
        <w:jc w:val="center"/>
        <w:rPr>
          <w:b/>
        </w:rPr>
      </w:pPr>
      <w:r w:rsidRPr="00CF3767">
        <w:rPr>
          <w:b/>
        </w:rPr>
        <w:t>Принципы работы c жестами вводимыми пользователями</w:t>
      </w:r>
    </w:p>
    <w:p w14:paraId="44F742B9" w14:textId="0BD55371" w:rsidR="0013418C" w:rsidRDefault="00BC3D7E" w:rsidP="00C67E1C">
      <w:pPr>
        <w:widowControl/>
        <w:autoSpaceDE/>
        <w:autoSpaceDN/>
        <w:adjustRightInd/>
        <w:spacing w:before="240"/>
      </w:pPr>
      <w:r w:rsidRPr="00C67E1C">
        <w:rPr>
          <w:b/>
        </w:rPr>
        <w:t>Цель работы</w:t>
      </w:r>
      <w:r w:rsidR="00D5265E" w:rsidRPr="00C67E1C">
        <w:rPr>
          <w:b/>
        </w:rPr>
        <w:t>:</w:t>
      </w:r>
      <w:r w:rsidR="00D5265E" w:rsidRPr="00D5265E">
        <w:rPr>
          <w:b/>
        </w:rPr>
        <w:t xml:space="preserve"> </w:t>
      </w:r>
      <w:r w:rsidR="00CF3767">
        <w:t>р</w:t>
      </w:r>
      <w:r w:rsidR="00CF3767">
        <w:t>азработ</w:t>
      </w:r>
      <w:r w:rsidR="00CF3767">
        <w:t>ать</w:t>
      </w:r>
      <w:r w:rsidR="00CF3767">
        <w:t xml:space="preserve"> приложения, помогающего понять принципы работы c жестами вводимыми пользователями.</w:t>
      </w:r>
    </w:p>
    <w:p w14:paraId="5CC7973C" w14:textId="01259CFD" w:rsidR="00217139" w:rsidRDefault="00217139" w:rsidP="00217139">
      <w:pPr>
        <w:widowControl/>
        <w:autoSpaceDE/>
        <w:autoSpaceDN/>
        <w:adjustRightInd/>
        <w:spacing w:before="240"/>
        <w:jc w:val="center"/>
        <w:rPr>
          <w:b/>
        </w:rPr>
      </w:pPr>
      <w:r>
        <w:rPr>
          <w:b/>
        </w:rPr>
        <w:t>Задание:</w:t>
      </w:r>
    </w:p>
    <w:p w14:paraId="5657622B" w14:textId="77777777" w:rsidR="00CF3767" w:rsidRDefault="00CF3767" w:rsidP="005912D2">
      <w:pPr>
        <w:widowControl/>
        <w:autoSpaceDE/>
        <w:autoSpaceDN/>
        <w:adjustRightInd/>
        <w:spacing w:before="240"/>
      </w:pPr>
      <w:r>
        <w:t xml:space="preserve">• создать набор жестов </w:t>
      </w:r>
    </w:p>
    <w:p w14:paraId="66439E67" w14:textId="07A4BF9B" w:rsidR="005912D2" w:rsidRDefault="00CF3767" w:rsidP="005912D2">
      <w:pPr>
        <w:widowControl/>
        <w:autoSpaceDE/>
        <w:autoSpaceDN/>
        <w:adjustRightInd/>
        <w:spacing w:before="240"/>
      </w:pPr>
      <w:r>
        <w:t>• использовать созданные жесты в приложении</w:t>
      </w:r>
    </w:p>
    <w:p w14:paraId="75F3938C" w14:textId="55D84E60" w:rsidR="00361C33" w:rsidRPr="005912D2" w:rsidRDefault="00361C33" w:rsidP="00E37E39">
      <w:pPr>
        <w:widowControl/>
        <w:autoSpaceDE/>
        <w:autoSpaceDN/>
        <w:adjustRightInd/>
        <w:spacing w:before="240"/>
        <w:jc w:val="center"/>
        <w:rPr>
          <w:b/>
        </w:rPr>
      </w:pPr>
      <w:r w:rsidRPr="00C67E1C">
        <w:rPr>
          <w:b/>
        </w:rPr>
        <w:t>Ход</w:t>
      </w:r>
      <w:r w:rsidRPr="005912D2">
        <w:rPr>
          <w:b/>
        </w:rPr>
        <w:t xml:space="preserve"> </w:t>
      </w:r>
      <w:r w:rsidRPr="00C67E1C">
        <w:rPr>
          <w:b/>
        </w:rPr>
        <w:t>работы</w:t>
      </w:r>
      <w:r w:rsidRPr="005912D2">
        <w:rPr>
          <w:b/>
        </w:rPr>
        <w:t>:</w:t>
      </w:r>
    </w:p>
    <w:p w14:paraId="2497308F" w14:textId="715DE2AF" w:rsidR="00D5265E" w:rsidRPr="00CF3767" w:rsidRDefault="00D5265E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</w:rPr>
        <w:t>Интерфейс</w:t>
      </w:r>
      <w:r w:rsidRPr="00CF3767">
        <w:rPr>
          <w:bCs/>
          <w:lang w:val="en-US"/>
        </w:rPr>
        <w:t>:</w:t>
      </w:r>
    </w:p>
    <w:p w14:paraId="489A9318" w14:textId="1C603D06" w:rsidR="005912D2" w:rsidRDefault="005912D2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  <w:lang w:val="en-US"/>
        </w:rPr>
        <w:t>activity</w:t>
      </w:r>
      <w:r w:rsidRPr="00CF3767">
        <w:rPr>
          <w:bCs/>
          <w:lang w:val="en-US"/>
        </w:rPr>
        <w:t>_</w:t>
      </w:r>
      <w:r w:rsidR="00CF3767">
        <w:rPr>
          <w:bCs/>
          <w:lang w:val="en-US"/>
        </w:rPr>
        <w:t>main</w:t>
      </w:r>
      <w:r w:rsidRPr="00CF3767">
        <w:rPr>
          <w:bCs/>
          <w:lang w:val="en-US"/>
        </w:rPr>
        <w:t>.</w:t>
      </w:r>
      <w:r>
        <w:rPr>
          <w:bCs/>
          <w:lang w:val="en-US"/>
        </w:rPr>
        <w:t>xml</w:t>
      </w:r>
    </w:p>
    <w:p w14:paraId="3311C594" w14:textId="18C3F6EA" w:rsidR="00CF3767" w:rsidRPr="00DD7354" w:rsidRDefault="00CF3767" w:rsidP="00CF37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&lt;?xml version="1.0" encoding="utf-8"?&gt;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>&lt;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androidx.constraintlayout.widget.ConstraintLayout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xmlns:android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="http://schemas.android.com/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apk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/res/android"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xmlns:app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="http://schemas.android.com/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apk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/res-auto"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xmlns:tools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="http://schemas.android.com/tools"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android:layout_width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="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match_parent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"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android:layout_height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="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match_parent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"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tools:context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=".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MainActivity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"&gt;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&lt;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android.gesture.GestureOverlayView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    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android:id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="@+id/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gestureOverlayView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"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    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android:layout_width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="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match_parent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"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    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android:layout_height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="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match_parent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"&gt;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&lt;/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android.gesture.GestureOverlayView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&gt;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br/>
        <w:t>&lt;/</w:t>
      </w:r>
      <w:proofErr w:type="spellStart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androidx.constraintlayout.widget.ConstraintLayout</w:t>
      </w:r>
      <w:proofErr w:type="spellEnd"/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&gt;</w:t>
      </w:r>
    </w:p>
    <w:p w14:paraId="1F2A96AB" w14:textId="4BD593A9" w:rsidR="005912D2" w:rsidRDefault="00CF3767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proofErr w:type="spellStart"/>
      <w:r>
        <w:rPr>
          <w:bCs/>
          <w:lang w:val="en-US"/>
        </w:rPr>
        <w:t>MainActivity</w:t>
      </w:r>
      <w:proofErr w:type="spellEnd"/>
    </w:p>
    <w:p w14:paraId="5B8E8C84" w14:textId="4135C9FB" w:rsidR="00CF3767" w:rsidRPr="00DD7354" w:rsidRDefault="00CF3767" w:rsidP="00DD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16"/>
          <w:szCs w:val="16"/>
          <w:lang w:val="en-US"/>
        </w:rPr>
      </w:pPr>
      <w:r w:rsidRPr="00CF3767">
        <w:rPr>
          <w:rFonts w:ascii="Courier New" w:hAnsi="Courier New" w:cs="Courier New"/>
          <w:sz w:val="16"/>
          <w:szCs w:val="16"/>
          <w:lang w:val="en-US"/>
        </w:rPr>
        <w:t>package com.example.lab08;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androidx.appcompat.app.AppCompatActivity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android.gesture.Gesture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android.gesture.GestureLibraries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android.gesture.GestureLibrary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android.gesture.GestureOverlayView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android.gesture.Prediction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android.os.Bundle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android.widget.TextView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android.widget.Toast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java.util.ArrayList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public class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MainActivity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AppCompatActivity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implements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GestureOverlayView.OnGesturePerformedListener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{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private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GestureLibrary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gLib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private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GestureOverlayView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gestures;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@Override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protected void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onCreate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(Bundle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savedInstanceState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 {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super.onCreate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savedInstanceState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setContentView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R.layout.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activity_main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this.gLib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GestureLibraries.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fromRawResource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(this,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R.raw.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gestures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if (!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gLib.load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()) {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finish();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gestures =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GestureOverlayView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findViewById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R.id.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gestureOverlayView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gestures.addOnGesturePerformedListener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(this);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@Override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public void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onGesturePerformed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GestureOverlayView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gestureOverlayView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, Gesture gesture) {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&lt;Prediction&gt; predictions =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gLib.recognize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gestures.getGesture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());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predictions.size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() &gt; 0) {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Prediction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predictions.get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(0);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prediction.score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&gt; 1.0) {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</w:r>
      <w:r w:rsidRPr="00CF376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("01") ||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("02"))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"0",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("11") ||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("12"))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"1",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("21") ||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("22"))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"2",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("31"))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"3",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("41"))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"4",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("51"))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"5",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("61"))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"6",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("71"))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"7",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("81"))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"8",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("91"))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(), "9",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 if 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prediction.name.equals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("stop"))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this.finishAffinity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} else {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makeText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getApplicationContext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(), "</w:t>
      </w:r>
      <w:r w:rsidRPr="00CF3767">
        <w:rPr>
          <w:rFonts w:ascii="Courier New" w:hAnsi="Courier New" w:cs="Courier New"/>
          <w:sz w:val="16"/>
          <w:szCs w:val="16"/>
        </w:rPr>
        <w:t>Жест</w:t>
      </w:r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F3767">
        <w:rPr>
          <w:rFonts w:ascii="Courier New" w:hAnsi="Courier New" w:cs="Courier New"/>
          <w:sz w:val="16"/>
          <w:szCs w:val="16"/>
        </w:rPr>
        <w:t>неизвестен</w:t>
      </w:r>
      <w:r w:rsidRPr="00CF3767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CF3767">
        <w:rPr>
          <w:rFonts w:ascii="Courier New" w:hAnsi="Courier New" w:cs="Courier New"/>
          <w:sz w:val="16"/>
          <w:szCs w:val="16"/>
          <w:lang w:val="en-US"/>
        </w:rPr>
        <w:t>Toast.</w:t>
      </w:r>
      <w:r w:rsidRPr="00CF3767">
        <w:rPr>
          <w:rFonts w:ascii="Courier New" w:hAnsi="Courier New" w:cs="Courier New"/>
          <w:i/>
          <w:iCs/>
          <w:sz w:val="16"/>
          <w:szCs w:val="16"/>
          <w:lang w:val="en-US"/>
        </w:rPr>
        <w:t>LENGTH_SHORT</w:t>
      </w:r>
      <w:proofErr w:type="spellEnd"/>
      <w:r w:rsidRPr="00CF3767">
        <w:rPr>
          <w:rFonts w:ascii="Courier New" w:hAnsi="Courier New" w:cs="Courier New"/>
          <w:sz w:val="16"/>
          <w:szCs w:val="16"/>
          <w:lang w:val="en-US"/>
        </w:rPr>
        <w:t>).show();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CF3767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59297247" w14:textId="4792846A" w:rsidR="00707443" w:rsidRDefault="00C067B6" w:rsidP="00805EF0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</w:rPr>
        <w:t>Результаты</w:t>
      </w:r>
      <w:r w:rsidRPr="00CF3767">
        <w:rPr>
          <w:bCs/>
          <w:lang w:val="en-US"/>
        </w:rPr>
        <w:t xml:space="preserve"> </w:t>
      </w:r>
      <w:r>
        <w:rPr>
          <w:bCs/>
        </w:rPr>
        <w:t>программы</w:t>
      </w:r>
      <w:r w:rsidRPr="00CF3767">
        <w:rPr>
          <w:bCs/>
          <w:lang w:val="en-US"/>
        </w:rPr>
        <w:t>:</w:t>
      </w:r>
    </w:p>
    <w:p w14:paraId="5AEEB55E" w14:textId="3D1B9B07" w:rsidR="00DD7354" w:rsidRPr="00CF3767" w:rsidRDefault="00DD7354" w:rsidP="00DD7354">
      <w:pPr>
        <w:widowControl/>
        <w:autoSpaceDE/>
        <w:autoSpaceDN/>
        <w:adjustRightInd/>
        <w:spacing w:before="240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67173155" wp14:editId="612F0F4E">
            <wp:extent cx="2674620" cy="5349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9" cy="534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327D" w14:textId="6B9A2198" w:rsidR="005912D2" w:rsidRPr="00CF3767" w:rsidRDefault="005912D2" w:rsidP="0013418C">
      <w:pPr>
        <w:widowControl/>
        <w:autoSpaceDE/>
        <w:autoSpaceDN/>
        <w:adjustRightInd/>
        <w:spacing w:after="240"/>
        <w:rPr>
          <w:noProof/>
          <w:lang w:val="en-US"/>
        </w:rPr>
      </w:pPr>
    </w:p>
    <w:p w14:paraId="6417AFC0" w14:textId="2B19EB2F" w:rsidR="00B47D5B" w:rsidRPr="00CF3767" w:rsidRDefault="00B47D5B" w:rsidP="0013418C">
      <w:pPr>
        <w:widowControl/>
        <w:autoSpaceDE/>
        <w:autoSpaceDN/>
        <w:adjustRightInd/>
        <w:spacing w:after="240"/>
        <w:rPr>
          <w:lang w:val="en-US"/>
        </w:rPr>
      </w:pPr>
      <w:r w:rsidRPr="00C67E1C">
        <w:rPr>
          <w:b/>
        </w:rPr>
        <w:t>Вывод</w:t>
      </w:r>
      <w:r w:rsidRPr="00CF3767">
        <w:rPr>
          <w:lang w:val="en-US"/>
        </w:rPr>
        <w:t>:</w:t>
      </w:r>
      <w:r w:rsidR="006F0D28" w:rsidRPr="00CF3767">
        <w:rPr>
          <w:lang w:val="en-US"/>
        </w:rPr>
        <w:t xml:space="preserve"> </w:t>
      </w:r>
      <w:r w:rsidR="003A0CA9">
        <w:t>в</w:t>
      </w:r>
      <w:r w:rsidR="003A0CA9" w:rsidRPr="00CF3767">
        <w:rPr>
          <w:lang w:val="en-US"/>
        </w:rPr>
        <w:t xml:space="preserve"> </w:t>
      </w:r>
      <w:r w:rsidR="003A0CA9">
        <w:t>ходе</w:t>
      </w:r>
      <w:r w:rsidR="003A0CA9" w:rsidRPr="00CF3767">
        <w:rPr>
          <w:lang w:val="en-US"/>
        </w:rPr>
        <w:t xml:space="preserve"> </w:t>
      </w:r>
      <w:r w:rsidR="003A0CA9">
        <w:t>лабораторной</w:t>
      </w:r>
      <w:r w:rsidR="003A0CA9" w:rsidRPr="00CF3767">
        <w:rPr>
          <w:lang w:val="en-US"/>
        </w:rPr>
        <w:t xml:space="preserve"> </w:t>
      </w:r>
      <w:r w:rsidR="003A0CA9">
        <w:t>работы</w:t>
      </w:r>
      <w:r w:rsidR="003A0CA9" w:rsidRPr="00CF3767">
        <w:rPr>
          <w:lang w:val="en-US"/>
        </w:rPr>
        <w:t xml:space="preserve">, </w:t>
      </w:r>
      <w:r w:rsidR="00CF3767">
        <w:t>разработа</w:t>
      </w:r>
      <w:r w:rsidR="00CF3767">
        <w:t>л</w:t>
      </w:r>
      <w:r w:rsidR="00CF3767" w:rsidRPr="00CF3767">
        <w:rPr>
          <w:lang w:val="en-US"/>
        </w:rPr>
        <w:t xml:space="preserve"> </w:t>
      </w:r>
      <w:r w:rsidR="00CF3767">
        <w:t>приложени</w:t>
      </w:r>
      <w:r w:rsidR="00CF3767">
        <w:t>е</w:t>
      </w:r>
      <w:r w:rsidR="00CF3767" w:rsidRPr="00CF3767">
        <w:rPr>
          <w:lang w:val="en-US"/>
        </w:rPr>
        <w:t xml:space="preserve">, </w:t>
      </w:r>
      <w:r w:rsidR="00CF3767">
        <w:t>помогающе</w:t>
      </w:r>
      <w:r w:rsidR="00CF3767">
        <w:t>е</w:t>
      </w:r>
      <w:r w:rsidR="00CF3767" w:rsidRPr="00CF3767">
        <w:rPr>
          <w:lang w:val="en-US"/>
        </w:rPr>
        <w:t xml:space="preserve"> </w:t>
      </w:r>
      <w:r w:rsidR="00CF3767">
        <w:t>понять</w:t>
      </w:r>
      <w:r w:rsidR="00CF3767" w:rsidRPr="00CF3767">
        <w:rPr>
          <w:lang w:val="en-US"/>
        </w:rPr>
        <w:t xml:space="preserve"> </w:t>
      </w:r>
      <w:r w:rsidR="00CF3767">
        <w:t>принципы</w:t>
      </w:r>
      <w:r w:rsidR="00CF3767" w:rsidRPr="00CF3767">
        <w:rPr>
          <w:lang w:val="en-US"/>
        </w:rPr>
        <w:t xml:space="preserve"> </w:t>
      </w:r>
      <w:r w:rsidR="00CF3767">
        <w:t>работы</w:t>
      </w:r>
      <w:r w:rsidR="00CF3767" w:rsidRPr="00CF3767">
        <w:rPr>
          <w:lang w:val="en-US"/>
        </w:rPr>
        <w:t xml:space="preserve"> c </w:t>
      </w:r>
      <w:r w:rsidR="00CF3767">
        <w:t>жестами</w:t>
      </w:r>
      <w:r w:rsidR="00CF3767" w:rsidRPr="00CF3767">
        <w:rPr>
          <w:lang w:val="en-US"/>
        </w:rPr>
        <w:t xml:space="preserve"> </w:t>
      </w:r>
      <w:r w:rsidR="00CF3767">
        <w:t>вводимыми</w:t>
      </w:r>
      <w:r w:rsidR="00CF3767" w:rsidRPr="00CF3767">
        <w:rPr>
          <w:lang w:val="en-US"/>
        </w:rPr>
        <w:t xml:space="preserve"> </w:t>
      </w:r>
      <w:r w:rsidR="00CF3767">
        <w:t>пользователями</w:t>
      </w:r>
      <w:r w:rsidR="00CF3767" w:rsidRPr="00CF3767">
        <w:rPr>
          <w:lang w:val="en-US"/>
        </w:rPr>
        <w:t>.</w:t>
      </w:r>
    </w:p>
    <w:sectPr w:rsidR="00B47D5B" w:rsidRPr="00CF3767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6EB0290"/>
    <w:multiLevelType w:val="multilevel"/>
    <w:tmpl w:val="11EE40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940F43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3EB138F"/>
    <w:multiLevelType w:val="hybridMultilevel"/>
    <w:tmpl w:val="817E36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968DA"/>
    <w:rsid w:val="000A7FC9"/>
    <w:rsid w:val="0012250F"/>
    <w:rsid w:val="00122A85"/>
    <w:rsid w:val="00124530"/>
    <w:rsid w:val="0013418C"/>
    <w:rsid w:val="00141815"/>
    <w:rsid w:val="00156FDD"/>
    <w:rsid w:val="0017044B"/>
    <w:rsid w:val="00176BE3"/>
    <w:rsid w:val="00180E2C"/>
    <w:rsid w:val="001963B1"/>
    <w:rsid w:val="001F28AC"/>
    <w:rsid w:val="0021256A"/>
    <w:rsid w:val="00217139"/>
    <w:rsid w:val="002440CB"/>
    <w:rsid w:val="00245BEA"/>
    <w:rsid w:val="0024717D"/>
    <w:rsid w:val="002C475B"/>
    <w:rsid w:val="002F5DB7"/>
    <w:rsid w:val="0030599D"/>
    <w:rsid w:val="00310127"/>
    <w:rsid w:val="003274C1"/>
    <w:rsid w:val="003344A9"/>
    <w:rsid w:val="00347F80"/>
    <w:rsid w:val="00361C33"/>
    <w:rsid w:val="003645D2"/>
    <w:rsid w:val="003A0CA9"/>
    <w:rsid w:val="003C3888"/>
    <w:rsid w:val="003C5C96"/>
    <w:rsid w:val="003E1E1C"/>
    <w:rsid w:val="003F2E83"/>
    <w:rsid w:val="0043084C"/>
    <w:rsid w:val="00481656"/>
    <w:rsid w:val="004846CB"/>
    <w:rsid w:val="004C2C9F"/>
    <w:rsid w:val="004E202C"/>
    <w:rsid w:val="004E65C3"/>
    <w:rsid w:val="004F4B17"/>
    <w:rsid w:val="004F7A49"/>
    <w:rsid w:val="00526A38"/>
    <w:rsid w:val="005576E7"/>
    <w:rsid w:val="005737FD"/>
    <w:rsid w:val="005912D2"/>
    <w:rsid w:val="005C7A1D"/>
    <w:rsid w:val="005D2BAE"/>
    <w:rsid w:val="005D6E95"/>
    <w:rsid w:val="0060014F"/>
    <w:rsid w:val="006333D1"/>
    <w:rsid w:val="006C1F27"/>
    <w:rsid w:val="006E1C84"/>
    <w:rsid w:val="006F0D28"/>
    <w:rsid w:val="00707443"/>
    <w:rsid w:val="00712FF3"/>
    <w:rsid w:val="00720258"/>
    <w:rsid w:val="007234CF"/>
    <w:rsid w:val="00745641"/>
    <w:rsid w:val="00757C2E"/>
    <w:rsid w:val="00767CB6"/>
    <w:rsid w:val="007C59D0"/>
    <w:rsid w:val="007E77E0"/>
    <w:rsid w:val="007F3C8E"/>
    <w:rsid w:val="00805EF0"/>
    <w:rsid w:val="00811A56"/>
    <w:rsid w:val="0081703F"/>
    <w:rsid w:val="00823CD3"/>
    <w:rsid w:val="00836FF3"/>
    <w:rsid w:val="00852152"/>
    <w:rsid w:val="008606F4"/>
    <w:rsid w:val="00891F69"/>
    <w:rsid w:val="008A3C91"/>
    <w:rsid w:val="008C61D3"/>
    <w:rsid w:val="008D2C6F"/>
    <w:rsid w:val="00906C6B"/>
    <w:rsid w:val="00925ABC"/>
    <w:rsid w:val="00932D31"/>
    <w:rsid w:val="00936049"/>
    <w:rsid w:val="00951BED"/>
    <w:rsid w:val="00965C25"/>
    <w:rsid w:val="00983A3D"/>
    <w:rsid w:val="00985525"/>
    <w:rsid w:val="00992780"/>
    <w:rsid w:val="0099682D"/>
    <w:rsid w:val="009A4750"/>
    <w:rsid w:val="009B40F2"/>
    <w:rsid w:val="009C2816"/>
    <w:rsid w:val="009D6DD1"/>
    <w:rsid w:val="009F2B0B"/>
    <w:rsid w:val="00A04B52"/>
    <w:rsid w:val="00A104CF"/>
    <w:rsid w:val="00A13615"/>
    <w:rsid w:val="00A2682A"/>
    <w:rsid w:val="00A400F9"/>
    <w:rsid w:val="00A42A43"/>
    <w:rsid w:val="00A479E6"/>
    <w:rsid w:val="00A57CBA"/>
    <w:rsid w:val="00AC5BFB"/>
    <w:rsid w:val="00AD6C08"/>
    <w:rsid w:val="00AE3868"/>
    <w:rsid w:val="00AE3C31"/>
    <w:rsid w:val="00B43BCF"/>
    <w:rsid w:val="00B47D5B"/>
    <w:rsid w:val="00B50737"/>
    <w:rsid w:val="00B613F5"/>
    <w:rsid w:val="00BB2906"/>
    <w:rsid w:val="00BC3D7E"/>
    <w:rsid w:val="00BD5B8C"/>
    <w:rsid w:val="00BE60CA"/>
    <w:rsid w:val="00C067B6"/>
    <w:rsid w:val="00C108FC"/>
    <w:rsid w:val="00C3112D"/>
    <w:rsid w:val="00C34D34"/>
    <w:rsid w:val="00C52ED3"/>
    <w:rsid w:val="00C67E1C"/>
    <w:rsid w:val="00C85081"/>
    <w:rsid w:val="00CA1A51"/>
    <w:rsid w:val="00CA22C2"/>
    <w:rsid w:val="00CA5E65"/>
    <w:rsid w:val="00CB53F5"/>
    <w:rsid w:val="00CD5728"/>
    <w:rsid w:val="00CF3746"/>
    <w:rsid w:val="00CF3767"/>
    <w:rsid w:val="00D37136"/>
    <w:rsid w:val="00D5265E"/>
    <w:rsid w:val="00D55EB3"/>
    <w:rsid w:val="00D71C6A"/>
    <w:rsid w:val="00D72003"/>
    <w:rsid w:val="00D817E1"/>
    <w:rsid w:val="00DA6EE9"/>
    <w:rsid w:val="00DD6A9D"/>
    <w:rsid w:val="00DD7354"/>
    <w:rsid w:val="00E017AD"/>
    <w:rsid w:val="00E36356"/>
    <w:rsid w:val="00E37E39"/>
    <w:rsid w:val="00E53825"/>
    <w:rsid w:val="00E55788"/>
    <w:rsid w:val="00E62A05"/>
    <w:rsid w:val="00EE5319"/>
    <w:rsid w:val="00EE5F17"/>
    <w:rsid w:val="00EF1D58"/>
    <w:rsid w:val="00EF79FA"/>
    <w:rsid w:val="00F04F42"/>
    <w:rsid w:val="00F10E60"/>
    <w:rsid w:val="00F22885"/>
    <w:rsid w:val="00F46F61"/>
    <w:rsid w:val="00F71989"/>
    <w:rsid w:val="00F961AE"/>
    <w:rsid w:val="00FC34CD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C01E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C5B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5B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DA47B-8877-4605-A55F-C1FC31AC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User</cp:lastModifiedBy>
  <cp:revision>26</cp:revision>
  <dcterms:created xsi:type="dcterms:W3CDTF">2020-10-03T23:18:00Z</dcterms:created>
  <dcterms:modified xsi:type="dcterms:W3CDTF">2022-04-13T17:37:00Z</dcterms:modified>
</cp:coreProperties>
</file>