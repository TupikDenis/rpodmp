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2E6B1" w14:textId="77777777" w:rsidR="00BC3D7E" w:rsidRPr="00C67E1C" w:rsidRDefault="00BC3D7E" w:rsidP="00BC3D7E">
      <w:pPr>
        <w:jc w:val="center"/>
      </w:pPr>
      <w:r w:rsidRPr="00C67E1C">
        <w:t>Министерство образования Республики Беларусь</w:t>
      </w:r>
    </w:p>
    <w:p w14:paraId="31A8E4A0" w14:textId="77777777" w:rsidR="00BC3D7E" w:rsidRPr="00C67E1C" w:rsidRDefault="00BC3D7E" w:rsidP="00BC3D7E">
      <w:pPr>
        <w:jc w:val="center"/>
      </w:pPr>
      <w:r w:rsidRPr="00C67E1C">
        <w:t>Учреждение образования</w:t>
      </w:r>
    </w:p>
    <w:p w14:paraId="37579D2D" w14:textId="77777777" w:rsidR="00BC3D7E" w:rsidRPr="00C67E1C" w:rsidRDefault="00BC3D7E" w:rsidP="00BC3D7E">
      <w:pPr>
        <w:jc w:val="center"/>
      </w:pPr>
      <w:r w:rsidRPr="00C67E1C">
        <w:t>«Брестский государственный технический университет»</w:t>
      </w:r>
    </w:p>
    <w:p w14:paraId="37359307" w14:textId="77777777" w:rsidR="00BC3D7E" w:rsidRPr="00C67E1C" w:rsidRDefault="00BC3D7E" w:rsidP="00BC3D7E">
      <w:pPr>
        <w:jc w:val="center"/>
      </w:pPr>
      <w:r w:rsidRPr="00C67E1C">
        <w:t>Кафедра ИИТ</w:t>
      </w:r>
    </w:p>
    <w:p w14:paraId="1D56388E" w14:textId="77777777" w:rsidR="00BC3D7E" w:rsidRPr="00C67E1C" w:rsidRDefault="00BC3D7E" w:rsidP="00BC3D7E">
      <w:pPr>
        <w:jc w:val="center"/>
      </w:pPr>
    </w:p>
    <w:p w14:paraId="0FC45E3B" w14:textId="77777777" w:rsidR="00BC3D7E" w:rsidRPr="00C67E1C" w:rsidRDefault="00BC3D7E" w:rsidP="00BC3D7E">
      <w:pPr>
        <w:jc w:val="center"/>
      </w:pPr>
    </w:p>
    <w:p w14:paraId="7B5FAB36" w14:textId="77777777" w:rsidR="00BC3D7E" w:rsidRDefault="00BC3D7E" w:rsidP="00BC3D7E">
      <w:pPr>
        <w:jc w:val="center"/>
      </w:pPr>
    </w:p>
    <w:p w14:paraId="20383626" w14:textId="77777777" w:rsidR="00C67E1C" w:rsidRPr="00C67E1C" w:rsidRDefault="00C67E1C" w:rsidP="00BC3D7E">
      <w:pPr>
        <w:jc w:val="center"/>
      </w:pPr>
    </w:p>
    <w:p w14:paraId="27820947" w14:textId="77777777" w:rsidR="00BC3D7E" w:rsidRPr="00C67E1C" w:rsidRDefault="00BC3D7E" w:rsidP="00BC3D7E">
      <w:pPr>
        <w:jc w:val="center"/>
      </w:pPr>
    </w:p>
    <w:p w14:paraId="42AAA87B" w14:textId="77777777" w:rsidR="00BC3D7E" w:rsidRPr="00C67E1C" w:rsidRDefault="00BC3D7E" w:rsidP="00BC3D7E"/>
    <w:p w14:paraId="280E5FA9" w14:textId="77777777" w:rsidR="00B47D5B" w:rsidRPr="00C67E1C" w:rsidRDefault="00B47D5B" w:rsidP="00BC3D7E"/>
    <w:p w14:paraId="4A789C3A" w14:textId="77777777" w:rsidR="00BC3D7E" w:rsidRPr="00C67E1C" w:rsidRDefault="00BC3D7E" w:rsidP="00BC3D7E">
      <w:pPr>
        <w:jc w:val="center"/>
      </w:pPr>
    </w:p>
    <w:p w14:paraId="100E4201" w14:textId="77777777" w:rsidR="00BC3D7E" w:rsidRPr="00C67E1C" w:rsidRDefault="00BC3D7E" w:rsidP="00BC3D7E">
      <w:pPr>
        <w:jc w:val="center"/>
      </w:pPr>
    </w:p>
    <w:p w14:paraId="0E06C72E" w14:textId="77777777" w:rsidR="00B47D5B" w:rsidRPr="00C67E1C" w:rsidRDefault="00B47D5B" w:rsidP="008A3C91"/>
    <w:p w14:paraId="3513E6A2" w14:textId="77777777" w:rsidR="00BC3D7E" w:rsidRPr="00C67E1C" w:rsidRDefault="00BC3D7E" w:rsidP="003645D2"/>
    <w:p w14:paraId="5783B429" w14:textId="77777777" w:rsidR="00BC3D7E" w:rsidRPr="00C67E1C" w:rsidRDefault="00BC3D7E" w:rsidP="00BC3D7E">
      <w:pPr>
        <w:jc w:val="center"/>
      </w:pPr>
    </w:p>
    <w:p w14:paraId="72A36487" w14:textId="77777777" w:rsidR="00BC3D7E" w:rsidRPr="00C67E1C" w:rsidRDefault="00BC3D7E" w:rsidP="00BC3D7E">
      <w:pPr>
        <w:jc w:val="center"/>
      </w:pPr>
    </w:p>
    <w:p w14:paraId="015494DE" w14:textId="77777777" w:rsidR="00BC3D7E" w:rsidRPr="00C67E1C" w:rsidRDefault="00BC3D7E" w:rsidP="00BC3D7E">
      <w:pPr>
        <w:jc w:val="center"/>
      </w:pPr>
    </w:p>
    <w:p w14:paraId="24DFCC03" w14:textId="0E0E17FC" w:rsidR="00BC3D7E" w:rsidRPr="005912D2" w:rsidRDefault="00FC34CD" w:rsidP="00BC3D7E">
      <w:pPr>
        <w:jc w:val="center"/>
        <w:rPr>
          <w:lang w:val="en-US"/>
        </w:rPr>
      </w:pPr>
      <w:r w:rsidRPr="00C67E1C">
        <w:t>Лабораторная работа №</w:t>
      </w:r>
      <w:r w:rsidR="005912D2">
        <w:rPr>
          <w:lang w:val="en-US"/>
        </w:rPr>
        <w:t>7</w:t>
      </w:r>
    </w:p>
    <w:p w14:paraId="38A24DE2" w14:textId="77777777" w:rsidR="003645D2" w:rsidRPr="00C67E1C" w:rsidRDefault="003645D2" w:rsidP="00BC3D7E">
      <w:pPr>
        <w:jc w:val="center"/>
      </w:pPr>
      <w:r w:rsidRPr="00C67E1C">
        <w:t xml:space="preserve">за </w:t>
      </w:r>
      <w:r w:rsidR="006333D1">
        <w:t>6</w:t>
      </w:r>
      <w:r w:rsidRPr="00C67E1C">
        <w:t xml:space="preserve"> семестр</w:t>
      </w:r>
    </w:p>
    <w:p w14:paraId="45929E52" w14:textId="77777777" w:rsidR="00BC3D7E" w:rsidRPr="00C67E1C" w:rsidRDefault="00C108FC" w:rsidP="00BC3D7E">
      <w:pPr>
        <w:jc w:val="center"/>
      </w:pPr>
      <w:r w:rsidRPr="00C67E1C">
        <w:t>По дисциплине: «</w:t>
      </w:r>
      <w:r w:rsidR="006333D1">
        <w:t>Разработка программного обеспечения для мобильных платформ</w:t>
      </w:r>
      <w:r w:rsidR="00BC3D7E" w:rsidRPr="00C67E1C">
        <w:t>»</w:t>
      </w:r>
    </w:p>
    <w:p w14:paraId="24D08F66" w14:textId="77777777" w:rsidR="00BC3D7E" w:rsidRPr="00C67E1C" w:rsidRDefault="00BC3D7E" w:rsidP="00BC3D7E">
      <w:pPr>
        <w:jc w:val="center"/>
      </w:pPr>
    </w:p>
    <w:p w14:paraId="701A0D33" w14:textId="77777777" w:rsidR="008A3C91" w:rsidRPr="00C67E1C" w:rsidRDefault="008A3C91" w:rsidP="00BC3D7E">
      <w:pPr>
        <w:jc w:val="center"/>
      </w:pPr>
    </w:p>
    <w:p w14:paraId="327952DE" w14:textId="77777777" w:rsidR="00BC3D7E" w:rsidRPr="00C67E1C" w:rsidRDefault="00BC3D7E" w:rsidP="00BC3D7E">
      <w:pPr>
        <w:jc w:val="center"/>
      </w:pPr>
    </w:p>
    <w:p w14:paraId="736CD381" w14:textId="77777777" w:rsidR="00FF69C9" w:rsidRPr="00C67E1C" w:rsidRDefault="00FF69C9" w:rsidP="008A3C91"/>
    <w:p w14:paraId="30FAF94B" w14:textId="77777777" w:rsidR="00BC3D7E" w:rsidRPr="00C67E1C" w:rsidRDefault="00BC3D7E" w:rsidP="00BC3D7E">
      <w:pPr>
        <w:jc w:val="center"/>
      </w:pPr>
    </w:p>
    <w:p w14:paraId="273A8EC9" w14:textId="77777777" w:rsidR="00FF69C9" w:rsidRPr="00C67E1C" w:rsidRDefault="00FF69C9" w:rsidP="00BC3D7E">
      <w:pPr>
        <w:jc w:val="center"/>
      </w:pPr>
    </w:p>
    <w:p w14:paraId="0C847503" w14:textId="77777777" w:rsidR="00B47D5B" w:rsidRPr="00C67E1C" w:rsidRDefault="00B47D5B" w:rsidP="00BC3D7E">
      <w:pPr>
        <w:jc w:val="center"/>
      </w:pPr>
    </w:p>
    <w:p w14:paraId="5089AC36" w14:textId="77777777" w:rsidR="00BC3D7E" w:rsidRDefault="00BC3D7E" w:rsidP="00BC3D7E">
      <w:pPr>
        <w:jc w:val="center"/>
      </w:pPr>
    </w:p>
    <w:p w14:paraId="4CA06F54" w14:textId="77777777" w:rsidR="00C67E1C" w:rsidRPr="00C67E1C" w:rsidRDefault="00C67E1C" w:rsidP="00BC3D7E">
      <w:pPr>
        <w:jc w:val="center"/>
      </w:pPr>
    </w:p>
    <w:p w14:paraId="41DBCFF1" w14:textId="77777777" w:rsidR="00B47D5B" w:rsidRPr="00C67E1C" w:rsidRDefault="00B47D5B" w:rsidP="00BC3D7E">
      <w:pPr>
        <w:jc w:val="center"/>
      </w:pPr>
    </w:p>
    <w:p w14:paraId="28C53601" w14:textId="77777777" w:rsidR="00BC3D7E" w:rsidRPr="00C67E1C" w:rsidRDefault="00BC3D7E" w:rsidP="00BC3D7E">
      <w:pPr>
        <w:jc w:val="center"/>
      </w:pPr>
    </w:p>
    <w:p w14:paraId="30B59BF5" w14:textId="77777777" w:rsidR="00BC3D7E" w:rsidRPr="00C67E1C" w:rsidRDefault="00BC3D7E" w:rsidP="00BC3D7E">
      <w:pPr>
        <w:jc w:val="center"/>
      </w:pPr>
    </w:p>
    <w:p w14:paraId="422CC671" w14:textId="77777777" w:rsidR="00BC3D7E" w:rsidRPr="00C67E1C" w:rsidRDefault="00BC3D7E" w:rsidP="00BC3D7E">
      <w:pPr>
        <w:ind w:left="6946"/>
      </w:pPr>
      <w:r w:rsidRPr="00C67E1C">
        <w:t>Выполнил:</w:t>
      </w:r>
    </w:p>
    <w:p w14:paraId="4AC5BEFB" w14:textId="77777777" w:rsidR="00BC3D7E" w:rsidRPr="00C67E1C" w:rsidRDefault="007F3C8E" w:rsidP="00BC3D7E">
      <w:pPr>
        <w:ind w:left="6946"/>
      </w:pPr>
      <w:r w:rsidRPr="00C67E1C">
        <w:t>Студент 3</w:t>
      </w:r>
      <w:r w:rsidR="00BC3D7E" w:rsidRPr="00C67E1C">
        <w:t xml:space="preserve"> курса</w:t>
      </w:r>
    </w:p>
    <w:p w14:paraId="1F3C8C89" w14:textId="77777777" w:rsidR="00BC3D7E" w:rsidRPr="00C67E1C" w:rsidRDefault="00BC3D7E" w:rsidP="00BC3D7E">
      <w:pPr>
        <w:ind w:left="6946"/>
      </w:pPr>
      <w:r w:rsidRPr="00C67E1C">
        <w:t>Группы ПО-</w:t>
      </w:r>
      <w:r w:rsidR="00361C33" w:rsidRPr="00C67E1C">
        <w:t>4</w:t>
      </w:r>
      <w:r w:rsidR="003645D2" w:rsidRPr="00C67E1C">
        <w:t>(</w:t>
      </w:r>
      <w:r w:rsidR="00361C33" w:rsidRPr="00C67E1C">
        <w:t>2</w:t>
      </w:r>
      <w:r w:rsidR="003645D2" w:rsidRPr="00C67E1C">
        <w:t>)</w:t>
      </w:r>
    </w:p>
    <w:p w14:paraId="70E82614" w14:textId="77777777" w:rsidR="00BC3D7E" w:rsidRPr="00C67E1C" w:rsidRDefault="00361C33" w:rsidP="00BC3D7E">
      <w:pPr>
        <w:ind w:left="6946"/>
      </w:pPr>
      <w:r w:rsidRPr="00C67E1C">
        <w:t>Тупик Д. Л.</w:t>
      </w:r>
    </w:p>
    <w:p w14:paraId="1509C3F4" w14:textId="77777777" w:rsidR="00BC3D7E" w:rsidRPr="00C67E1C" w:rsidRDefault="00B43BCF" w:rsidP="00BC3D7E">
      <w:pPr>
        <w:ind w:left="6946"/>
      </w:pPr>
      <w:r w:rsidRPr="00C67E1C">
        <w:t>Проверил</w:t>
      </w:r>
      <w:r w:rsidR="00BC3D7E" w:rsidRPr="00C67E1C">
        <w:t>:</w:t>
      </w:r>
    </w:p>
    <w:p w14:paraId="32AF36B1" w14:textId="7CA9635C" w:rsidR="00BC3D7E" w:rsidRPr="00805EF0" w:rsidRDefault="00805EF0" w:rsidP="00BC3D7E">
      <w:pPr>
        <w:ind w:left="6946"/>
      </w:pPr>
      <w:r>
        <w:t>Козинский А. А.</w:t>
      </w:r>
    </w:p>
    <w:p w14:paraId="06D1EFFB" w14:textId="77777777" w:rsidR="00BC3D7E" w:rsidRPr="00C67E1C" w:rsidRDefault="00BC3D7E" w:rsidP="00BC3D7E">
      <w:pPr>
        <w:jc w:val="center"/>
      </w:pPr>
    </w:p>
    <w:p w14:paraId="3EF03531" w14:textId="77777777" w:rsidR="00BC3D7E" w:rsidRPr="00C67E1C" w:rsidRDefault="00BC3D7E" w:rsidP="00BC3D7E">
      <w:pPr>
        <w:jc w:val="center"/>
      </w:pPr>
    </w:p>
    <w:p w14:paraId="20357DCE" w14:textId="77777777" w:rsidR="00FF69C9" w:rsidRPr="00C67E1C" w:rsidRDefault="00FF69C9" w:rsidP="00BC3D7E"/>
    <w:p w14:paraId="3F281BFB" w14:textId="77777777" w:rsidR="00767CB6" w:rsidRPr="00C67E1C" w:rsidRDefault="00767CB6" w:rsidP="00BC3D7E"/>
    <w:p w14:paraId="00C6455A" w14:textId="77777777" w:rsidR="00BC3D7E" w:rsidRPr="00C67E1C" w:rsidRDefault="00BC3D7E" w:rsidP="00BC3D7E">
      <w:pPr>
        <w:jc w:val="center"/>
      </w:pPr>
    </w:p>
    <w:p w14:paraId="515F4704" w14:textId="77777777" w:rsidR="00FF69C9" w:rsidRPr="00C67E1C" w:rsidRDefault="00FF69C9" w:rsidP="00BC3D7E">
      <w:pPr>
        <w:jc w:val="center"/>
      </w:pPr>
    </w:p>
    <w:p w14:paraId="4F343C92" w14:textId="77777777" w:rsidR="00BC3D7E" w:rsidRPr="00C67E1C" w:rsidRDefault="00BC3D7E" w:rsidP="00BC3D7E">
      <w:pPr>
        <w:jc w:val="center"/>
      </w:pPr>
    </w:p>
    <w:p w14:paraId="2204835C" w14:textId="77777777" w:rsidR="00BC3D7E" w:rsidRPr="00C67E1C" w:rsidRDefault="00BC3D7E" w:rsidP="00BC3D7E">
      <w:pPr>
        <w:jc w:val="center"/>
      </w:pPr>
    </w:p>
    <w:p w14:paraId="22301D7E" w14:textId="77777777" w:rsidR="00BC3D7E" w:rsidRDefault="00BC3D7E" w:rsidP="00BC3D7E">
      <w:pPr>
        <w:jc w:val="center"/>
      </w:pPr>
    </w:p>
    <w:p w14:paraId="2AE81FAD" w14:textId="77777777" w:rsidR="00C67E1C" w:rsidRPr="00C67E1C" w:rsidRDefault="00C67E1C" w:rsidP="00BC3D7E">
      <w:pPr>
        <w:jc w:val="center"/>
      </w:pPr>
    </w:p>
    <w:p w14:paraId="2613EC77" w14:textId="77777777" w:rsidR="00B47D5B" w:rsidRPr="00C67E1C" w:rsidRDefault="00B47D5B" w:rsidP="00BC3D7E">
      <w:pPr>
        <w:jc w:val="center"/>
      </w:pPr>
    </w:p>
    <w:p w14:paraId="6563690B" w14:textId="77777777" w:rsidR="00BC3D7E" w:rsidRPr="00C67E1C" w:rsidRDefault="00BC3D7E" w:rsidP="00BC3D7E">
      <w:pPr>
        <w:jc w:val="center"/>
      </w:pPr>
    </w:p>
    <w:p w14:paraId="31C1C6B4" w14:textId="77777777" w:rsidR="00BC3D7E" w:rsidRPr="00C67E1C" w:rsidRDefault="00BC3D7E" w:rsidP="00C67E1C"/>
    <w:p w14:paraId="71F0BCF5" w14:textId="77777777" w:rsidR="00BC3D7E" w:rsidRPr="00C67E1C" w:rsidRDefault="00BC3D7E" w:rsidP="00BC3D7E">
      <w:pPr>
        <w:jc w:val="center"/>
      </w:pPr>
    </w:p>
    <w:p w14:paraId="3B8DED7A" w14:textId="32565F25" w:rsidR="00BC3D7E" w:rsidRPr="00C67E1C" w:rsidRDefault="00805EF0" w:rsidP="00BC3D7E">
      <w:pPr>
        <w:jc w:val="center"/>
      </w:pPr>
      <w:r>
        <w:t xml:space="preserve">Брест </w:t>
      </w:r>
      <w:r w:rsidR="00361C33" w:rsidRPr="00C67E1C">
        <w:t>202</w:t>
      </w:r>
      <w:r w:rsidR="006333D1">
        <w:t>2</w:t>
      </w:r>
    </w:p>
    <w:p w14:paraId="4EDC3F81" w14:textId="1695F9A2" w:rsidR="00EE5F17" w:rsidRPr="005912D2" w:rsidRDefault="00BC3D7E" w:rsidP="00C67E1C">
      <w:pPr>
        <w:widowControl/>
        <w:autoSpaceDE/>
        <w:autoSpaceDN/>
        <w:adjustRightInd/>
        <w:jc w:val="center"/>
        <w:rPr>
          <w:b/>
        </w:rPr>
      </w:pPr>
      <w:r w:rsidRPr="00C67E1C">
        <w:br w:type="page"/>
      </w:r>
      <w:r w:rsidR="00361C33" w:rsidRPr="00C67E1C">
        <w:rPr>
          <w:b/>
        </w:rPr>
        <w:lastRenderedPageBreak/>
        <w:t>Лабораторная работа №</w:t>
      </w:r>
      <w:r w:rsidR="00C67E1C" w:rsidRPr="00C67E1C">
        <w:rPr>
          <w:b/>
        </w:rPr>
        <w:t xml:space="preserve"> </w:t>
      </w:r>
      <w:r w:rsidR="005912D2" w:rsidRPr="005912D2">
        <w:rPr>
          <w:b/>
        </w:rPr>
        <w:t>7</w:t>
      </w:r>
    </w:p>
    <w:p w14:paraId="0D4D259B" w14:textId="77777777" w:rsidR="005912D2" w:rsidRDefault="005912D2" w:rsidP="005912D2">
      <w:pPr>
        <w:widowControl/>
        <w:autoSpaceDE/>
        <w:autoSpaceDN/>
        <w:adjustRightInd/>
        <w:spacing w:before="240"/>
        <w:jc w:val="center"/>
        <w:rPr>
          <w:b/>
        </w:rPr>
      </w:pPr>
      <w:r w:rsidRPr="005912D2">
        <w:rPr>
          <w:b/>
        </w:rPr>
        <w:t>Простейшие приложения для демонстрации распознавания стандартных жестов</w:t>
      </w:r>
    </w:p>
    <w:p w14:paraId="44F742B9" w14:textId="1FC8DE96" w:rsidR="0013418C" w:rsidRDefault="00BC3D7E" w:rsidP="00C67E1C">
      <w:pPr>
        <w:widowControl/>
        <w:autoSpaceDE/>
        <w:autoSpaceDN/>
        <w:adjustRightInd/>
        <w:spacing w:before="240"/>
      </w:pPr>
      <w:r w:rsidRPr="00C67E1C">
        <w:rPr>
          <w:b/>
        </w:rPr>
        <w:t>Цель работы</w:t>
      </w:r>
      <w:r w:rsidR="00D5265E" w:rsidRPr="00C67E1C">
        <w:rPr>
          <w:b/>
        </w:rPr>
        <w:t>:</w:t>
      </w:r>
      <w:r w:rsidR="00D5265E" w:rsidRPr="00D5265E">
        <w:rPr>
          <w:b/>
        </w:rPr>
        <w:t xml:space="preserve"> </w:t>
      </w:r>
      <w:r w:rsidR="005912D2">
        <w:t>разработать простейшие приложения для демонстрации распознавания стандартных жестов</w:t>
      </w:r>
      <w:r w:rsidR="00C67E1C" w:rsidRPr="00C67E1C">
        <w:t>.</w:t>
      </w:r>
    </w:p>
    <w:p w14:paraId="5CC7973C" w14:textId="01259CFD" w:rsidR="00217139" w:rsidRDefault="00217139" w:rsidP="00217139">
      <w:pPr>
        <w:widowControl/>
        <w:autoSpaceDE/>
        <w:autoSpaceDN/>
        <w:adjustRightInd/>
        <w:spacing w:before="240"/>
        <w:jc w:val="center"/>
        <w:rPr>
          <w:b/>
        </w:rPr>
      </w:pPr>
      <w:r>
        <w:rPr>
          <w:b/>
        </w:rPr>
        <w:t>Задание:</w:t>
      </w:r>
    </w:p>
    <w:p w14:paraId="2624337F" w14:textId="77777777" w:rsidR="005912D2" w:rsidRDefault="005912D2" w:rsidP="005912D2">
      <w:pPr>
        <w:widowControl/>
        <w:autoSpaceDE/>
        <w:autoSpaceDN/>
        <w:adjustRightInd/>
        <w:spacing w:before="240"/>
      </w:pPr>
      <w:r>
        <w:t xml:space="preserve">• рассмотреть распознавание всех поддерживаемых жестов; </w:t>
      </w:r>
    </w:p>
    <w:p w14:paraId="66439E67" w14:textId="77777777" w:rsidR="005912D2" w:rsidRDefault="005912D2" w:rsidP="005912D2">
      <w:pPr>
        <w:widowControl/>
        <w:autoSpaceDE/>
        <w:autoSpaceDN/>
        <w:adjustRightInd/>
        <w:spacing w:before="240"/>
      </w:pPr>
      <w:r>
        <w:t>• рассмотреть распознавание только части поддерживаемых жестов.</w:t>
      </w:r>
    </w:p>
    <w:p w14:paraId="75F3938C" w14:textId="55D84E60" w:rsidR="00361C33" w:rsidRPr="005912D2" w:rsidRDefault="00361C33" w:rsidP="00E37E39">
      <w:pPr>
        <w:widowControl/>
        <w:autoSpaceDE/>
        <w:autoSpaceDN/>
        <w:adjustRightInd/>
        <w:spacing w:before="240"/>
        <w:jc w:val="center"/>
        <w:rPr>
          <w:b/>
        </w:rPr>
      </w:pPr>
      <w:r w:rsidRPr="00C67E1C">
        <w:rPr>
          <w:b/>
        </w:rPr>
        <w:t>Ход</w:t>
      </w:r>
      <w:r w:rsidRPr="005912D2">
        <w:rPr>
          <w:b/>
        </w:rPr>
        <w:t xml:space="preserve"> </w:t>
      </w:r>
      <w:r w:rsidRPr="00C67E1C">
        <w:rPr>
          <w:b/>
        </w:rPr>
        <w:t>работы</w:t>
      </w:r>
      <w:r w:rsidRPr="005912D2">
        <w:rPr>
          <w:b/>
        </w:rPr>
        <w:t>:</w:t>
      </w:r>
    </w:p>
    <w:p w14:paraId="2497308F" w14:textId="1484E038" w:rsidR="00D5265E" w:rsidRDefault="00D5265E" w:rsidP="00D5265E">
      <w:pPr>
        <w:widowControl/>
        <w:autoSpaceDE/>
        <w:autoSpaceDN/>
        <w:adjustRightInd/>
        <w:spacing w:before="240"/>
        <w:rPr>
          <w:bCs/>
        </w:rPr>
      </w:pPr>
      <w:r>
        <w:rPr>
          <w:bCs/>
        </w:rPr>
        <w:t>Интерфейсы</w:t>
      </w:r>
      <w:r w:rsidRPr="005912D2">
        <w:rPr>
          <w:bCs/>
        </w:rPr>
        <w:t>:</w:t>
      </w:r>
    </w:p>
    <w:p w14:paraId="489A9318" w14:textId="59A52EF1" w:rsidR="005912D2" w:rsidRDefault="005912D2" w:rsidP="00D5265E">
      <w:pPr>
        <w:widowControl/>
        <w:autoSpaceDE/>
        <w:autoSpaceDN/>
        <w:adjustRightInd/>
        <w:spacing w:before="240"/>
        <w:rPr>
          <w:bCs/>
          <w:lang w:val="en-US"/>
        </w:rPr>
      </w:pPr>
      <w:r>
        <w:rPr>
          <w:bCs/>
          <w:lang w:val="en-US"/>
        </w:rPr>
        <w:t>activity_all.xml</w:t>
      </w:r>
    </w:p>
    <w:p w14:paraId="3106AE97" w14:textId="198A2068" w:rsidR="005912D2" w:rsidRPr="005912D2" w:rsidRDefault="005912D2" w:rsidP="00591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5912D2">
        <w:rPr>
          <w:rFonts w:ascii="Courier New" w:hAnsi="Courier New" w:cs="Courier New"/>
          <w:sz w:val="20"/>
          <w:szCs w:val="20"/>
          <w:lang w:val="en-US"/>
        </w:rPr>
        <w:t>&lt;?xml version="1.0" encoding="utf-8"?&gt;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>&lt;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androidx.constraintlayout.widget.ConstraintLayout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xmlns:android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="http://schemas.android.com/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apk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/res/android"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xmlns:app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="http://schemas.android.com/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apk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/res-auto"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xmlns:tools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="http://schemas.android.com/tools"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android:layout_width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"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android:layout_height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"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tools:context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=".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AllActivity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"&gt;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&lt;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="@+id/all"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android:layout_width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"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android:layout_height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"&gt;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&lt;/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&gt;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>&lt;/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androidx.constraintlayout.widget.ConstraintLayout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2AF40A3" w14:textId="630A0607" w:rsidR="005912D2" w:rsidRDefault="005912D2" w:rsidP="005912D2">
      <w:pPr>
        <w:widowControl/>
        <w:autoSpaceDE/>
        <w:autoSpaceDN/>
        <w:adjustRightInd/>
        <w:spacing w:before="240"/>
        <w:rPr>
          <w:bCs/>
          <w:lang w:val="en-US"/>
        </w:rPr>
      </w:pPr>
      <w:r>
        <w:rPr>
          <w:bCs/>
          <w:lang w:val="en-US"/>
        </w:rPr>
        <w:t>activity_</w:t>
      </w:r>
      <w:r>
        <w:rPr>
          <w:bCs/>
          <w:lang w:val="en-US"/>
        </w:rPr>
        <w:t>some</w:t>
      </w:r>
      <w:r>
        <w:rPr>
          <w:bCs/>
          <w:lang w:val="en-US"/>
        </w:rPr>
        <w:t>.xml</w:t>
      </w:r>
    </w:p>
    <w:p w14:paraId="129628FE" w14:textId="04C1227E" w:rsidR="005912D2" w:rsidRPr="005912D2" w:rsidRDefault="005912D2" w:rsidP="00591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5912D2">
        <w:rPr>
          <w:rFonts w:ascii="Courier New" w:hAnsi="Courier New" w:cs="Courier New"/>
          <w:sz w:val="20"/>
          <w:szCs w:val="20"/>
          <w:lang w:val="en-US"/>
        </w:rPr>
        <w:t>&lt;?xml version="1.0" encoding="utf-8"?&gt;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>&lt;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androidx.constraintlayout.widget.ConstraintLayout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xmlns:android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="http://schemas.android.com/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apk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/res/android"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xmlns:app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="http://schemas.android.com/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apk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/res-auto"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xmlns:tools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="http://schemas.android.com/tools"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android:layout_width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"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android:layout_height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"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tools:context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=".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SomeActivity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"&gt;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&lt;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="@+id/some"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android:layout_width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"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android:layout_height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"&gt;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&lt;/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&gt;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>&lt;/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androidx.constraintlayout.widget.ConstraintLayout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B4C750B" w14:textId="0054F061" w:rsidR="005912D2" w:rsidRDefault="005912D2" w:rsidP="00D5265E">
      <w:pPr>
        <w:widowControl/>
        <w:autoSpaceDE/>
        <w:autoSpaceDN/>
        <w:adjustRightInd/>
        <w:spacing w:before="240"/>
        <w:rPr>
          <w:bCs/>
          <w:lang w:val="en-US"/>
        </w:rPr>
      </w:pPr>
      <w:r>
        <w:rPr>
          <w:bCs/>
          <w:lang w:val="en-US"/>
        </w:rPr>
        <w:t>activity_</w:t>
      </w:r>
      <w:r>
        <w:rPr>
          <w:bCs/>
          <w:lang w:val="en-US"/>
        </w:rPr>
        <w:t>main</w:t>
      </w:r>
      <w:r>
        <w:rPr>
          <w:bCs/>
          <w:lang w:val="en-US"/>
        </w:rPr>
        <w:t>.xml</w:t>
      </w:r>
    </w:p>
    <w:p w14:paraId="5596657A" w14:textId="594222C6" w:rsidR="005912D2" w:rsidRPr="005912D2" w:rsidRDefault="005912D2" w:rsidP="00591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5912D2">
        <w:rPr>
          <w:rFonts w:ascii="Courier New" w:hAnsi="Courier New" w:cs="Courier New"/>
          <w:sz w:val="20"/>
          <w:szCs w:val="20"/>
          <w:lang w:val="en-US"/>
        </w:rPr>
        <w:t>&lt;?xml version="1.0" encoding="utf-8"?&gt;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>&lt;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GridLayout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xmlns:android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="http://schemas.android.com/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apk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/res/android"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xmlns:app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="http://schemas.android.com/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apk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/res-auto"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xmlns:tools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="http://schemas.android.com/tools"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android:layout_width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"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android:layout_height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"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tools:context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=".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MainActivity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"&gt;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&lt;Button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="@+id/button"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</w:r>
      <w:r w:rsidRPr="005912D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android:layout_width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"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android:layout_height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"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android:text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="@string/all"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tools:layout_editor_absoluteX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="158dp"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tools:layout_editor_absoluteY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="270dp" /&gt;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&lt;Button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="@+id/button2"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android:layout_width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"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android:layout_height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"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android:layout_row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="1"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android:layout_column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="0"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android:text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="@string/some"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tools:layout_editor_absoluteX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="152dp"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tools:layout_editor_absoluteY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="345dp" /&gt;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>&lt;/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GridLayout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7D5C362" w14:textId="5E87EA0B" w:rsidR="003344A9" w:rsidRDefault="003344A9" w:rsidP="00D5265E">
      <w:pPr>
        <w:widowControl/>
        <w:autoSpaceDE/>
        <w:autoSpaceDN/>
        <w:adjustRightInd/>
        <w:spacing w:before="240"/>
        <w:rPr>
          <w:bCs/>
          <w:lang w:val="en-US"/>
        </w:rPr>
      </w:pPr>
      <w:r>
        <w:rPr>
          <w:bCs/>
        </w:rPr>
        <w:t>Основные</w:t>
      </w:r>
      <w:r w:rsidRPr="005912D2">
        <w:rPr>
          <w:bCs/>
        </w:rPr>
        <w:t xml:space="preserve"> </w:t>
      </w:r>
      <w:r>
        <w:rPr>
          <w:bCs/>
          <w:lang w:val="en-US"/>
        </w:rPr>
        <w:t>Activity</w:t>
      </w:r>
    </w:p>
    <w:p w14:paraId="1F2A96AB" w14:textId="593CEE14" w:rsidR="005912D2" w:rsidRDefault="005912D2" w:rsidP="00D5265E">
      <w:pPr>
        <w:widowControl/>
        <w:autoSpaceDE/>
        <w:autoSpaceDN/>
        <w:adjustRightInd/>
        <w:spacing w:before="240"/>
        <w:rPr>
          <w:bCs/>
          <w:lang w:val="en-US"/>
        </w:rPr>
      </w:pPr>
      <w:proofErr w:type="spellStart"/>
      <w:r>
        <w:rPr>
          <w:bCs/>
          <w:lang w:val="en-US"/>
        </w:rPr>
        <w:t>AllActivity</w:t>
      </w:r>
      <w:proofErr w:type="spellEnd"/>
    </w:p>
    <w:p w14:paraId="1186618A" w14:textId="3F17CE05" w:rsidR="005912D2" w:rsidRPr="005912D2" w:rsidRDefault="005912D2" w:rsidP="00591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5912D2">
        <w:rPr>
          <w:rFonts w:ascii="Courier New" w:hAnsi="Courier New" w:cs="Courier New"/>
          <w:sz w:val="20"/>
          <w:szCs w:val="20"/>
          <w:lang w:val="en-US"/>
        </w:rPr>
        <w:t>package com.example.lab07;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androidx.appcompat.app.AppCompatActivity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androidx.core.view.GestureDetectorCompat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android.annotation.SuppressLint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android.os.Bundle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android.view.GestureDetector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android.view.MotionEvent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android.widget.TextView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public class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AllActivity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 xml:space="preserve"> extends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AppCompatActivity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 xml:space="preserve"> implements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GestureDetector.OnGestureListener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GestureDetector.OnDoubleTapListener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private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 xml:space="preserve"> all;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private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GestureDetectorCompat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mDetector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@Override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protected void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onCreate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 xml:space="preserve">(Bundle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savedInstanceState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) {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super.onCreate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savedInstanceState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);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setContentView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R.layout.</w:t>
      </w:r>
      <w:r w:rsidRPr="005912D2">
        <w:rPr>
          <w:rFonts w:ascii="Courier New" w:hAnsi="Courier New" w:cs="Courier New"/>
          <w:i/>
          <w:iCs/>
          <w:sz w:val="20"/>
          <w:szCs w:val="20"/>
          <w:lang w:val="en-US"/>
        </w:rPr>
        <w:t>activity_all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);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all =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R.id.</w:t>
      </w:r>
      <w:r w:rsidRPr="005912D2">
        <w:rPr>
          <w:rFonts w:ascii="Courier New" w:hAnsi="Courier New" w:cs="Courier New"/>
          <w:i/>
          <w:iCs/>
          <w:sz w:val="20"/>
          <w:szCs w:val="20"/>
          <w:lang w:val="en-US"/>
        </w:rPr>
        <w:t>all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);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mDetector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GestureDetectorCompat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this,this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);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mDetector.setOnDoubleTapListener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(this);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public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onTouchEvent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MotionEvent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 xml:space="preserve"> event){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this.mDetector.onTouchEvent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(event);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super.onTouchEvent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(event);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//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GestureDetector.OnDoubleTapListener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@SuppressLint("SetTextI18n")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@Override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public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onDoubleTap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MotionEvent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 xml:space="preserve"> event) {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all.setText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onDoubleTap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event.toString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());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true;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@SuppressLint("SetTextI18n")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@Override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public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onDoubleTapEvent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MotionEvent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 xml:space="preserve"> event) {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all.setText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onDoubleTapEvent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event.toString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());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true;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@SuppressLint("SetTextI18n")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@Override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</w:r>
      <w:r w:rsidRPr="005912D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public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onSingleTapConfirmed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MotionEvent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 xml:space="preserve"> event) {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all.setText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onSingleTapConfirmed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event.toString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());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true;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//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GestureDetector.OnGestureListener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@SuppressLint("SetTextI18n")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@Override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public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onDown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MotionEvent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 xml:space="preserve"> event) {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all.setText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onDown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event.toString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());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false;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@SuppressLint("SetTextI18n")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@Override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public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onFling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MotionEvent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 xml:space="preserve"> event1,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MotionEvent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 xml:space="preserve"> event2,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   float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velocityX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 xml:space="preserve">, float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velocityY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) {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all.setText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onFling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: " + event1.toString()+event2.toString());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true;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@SuppressLint("SetTextI18n")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@Override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onLongPress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MotionEvent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 xml:space="preserve"> event) {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all.setText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onLongPress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event.toString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());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@SuppressLint("SetTextI18n")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@Override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public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onScroll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MotionEvent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 xml:space="preserve"> e1,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MotionEvent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 xml:space="preserve"> e2, float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distanceX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,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    float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distanceY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) {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all.setText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onScroll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: " + e1.toString()+e2.toString());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true;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@SuppressLint("SetTextI18n")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@Override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onShowPress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MotionEvent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 xml:space="preserve"> event) {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all.setText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onShowPress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event.toString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());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@SuppressLint("SetTextI18n")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@Override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public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onSingleTapUp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MotionEvent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 xml:space="preserve"> event) {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all.setText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onSingleTapUp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event.toString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());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true;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72685E3F" w14:textId="0F477DD2" w:rsidR="005912D2" w:rsidRDefault="005912D2" w:rsidP="00D5265E">
      <w:pPr>
        <w:widowControl/>
        <w:autoSpaceDE/>
        <w:autoSpaceDN/>
        <w:adjustRightInd/>
        <w:spacing w:before="240"/>
        <w:rPr>
          <w:bCs/>
          <w:lang w:val="en-US"/>
        </w:rPr>
      </w:pPr>
      <w:proofErr w:type="spellStart"/>
      <w:r>
        <w:rPr>
          <w:bCs/>
          <w:lang w:val="en-US"/>
        </w:rPr>
        <w:t>SomeActivity</w:t>
      </w:r>
      <w:proofErr w:type="spellEnd"/>
    </w:p>
    <w:p w14:paraId="44B29943" w14:textId="6FC5A425" w:rsidR="005912D2" w:rsidRPr="005912D2" w:rsidRDefault="005912D2" w:rsidP="00591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5912D2">
        <w:rPr>
          <w:rFonts w:ascii="Courier New" w:hAnsi="Courier New" w:cs="Courier New"/>
          <w:sz w:val="20"/>
          <w:szCs w:val="20"/>
          <w:lang w:val="en-US"/>
        </w:rPr>
        <w:t>package com.example.lab07;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androidx.appcompat.app.AppCompatActivity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androidx.core.view.GestureDetectorCompat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android.annotation.SuppressLint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android.os.Bundle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android.view.GestureDetector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android.view.MotionEvent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android.widget.TextView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public class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SomeActivity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 xml:space="preserve"> extends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AppCompatActivity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private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GestureDetectorCompat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mDetector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private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 xml:space="preserve"> some;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@Override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protected void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onCreate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 xml:space="preserve">(Bundle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savedInstanceState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) {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super.onCreate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savedInstanceState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);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setContentView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R.layout.</w:t>
      </w:r>
      <w:r w:rsidRPr="005912D2">
        <w:rPr>
          <w:rFonts w:ascii="Courier New" w:hAnsi="Courier New" w:cs="Courier New"/>
          <w:i/>
          <w:iCs/>
          <w:sz w:val="20"/>
          <w:szCs w:val="20"/>
          <w:lang w:val="en-US"/>
        </w:rPr>
        <w:t>activity_some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);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</w:r>
      <w:r w:rsidRPr="005912D2">
        <w:rPr>
          <w:rFonts w:ascii="Courier New" w:hAnsi="Courier New" w:cs="Courier New"/>
          <w:sz w:val="20"/>
          <w:szCs w:val="20"/>
          <w:lang w:val="en-US"/>
        </w:rPr>
        <w:lastRenderedPageBreak/>
        <w:br/>
        <w:t xml:space="preserve">        some =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R.id.</w:t>
      </w:r>
      <w:r w:rsidRPr="005912D2">
        <w:rPr>
          <w:rFonts w:ascii="Courier New" w:hAnsi="Courier New" w:cs="Courier New"/>
          <w:i/>
          <w:iCs/>
          <w:sz w:val="20"/>
          <w:szCs w:val="20"/>
          <w:lang w:val="en-US"/>
        </w:rPr>
        <w:t>some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);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mDetector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 xml:space="preserve">=new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GestureDetectorCompat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 xml:space="preserve">(this, new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MyGestListener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());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@Override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public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onTouchEvent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MotionEvent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 xml:space="preserve"> event){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this.mDetector.onTouchEvent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(event);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super.onTouchEvent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(event);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class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MyGestListener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 xml:space="preserve"> extends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GestureDetector.SimpleOnGestureListener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@SuppressLint("SetTextI18n")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@Override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public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onFling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MotionEvent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 xml:space="preserve"> event1,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MotionEvent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 xml:space="preserve"> event2,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       float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velocityX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 xml:space="preserve">, float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velocityY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) {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some.setText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onFling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: " + event1.toString()+event2.toString());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    return true;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@SuppressLint("SetTextI18n")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@Override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public void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onLongPress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MotionEvent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 xml:space="preserve"> event) {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some.setText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onLongPress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event.toString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());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@SuppressLint("SetTextI18n")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@Override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public void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onShowPress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MotionEvent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 xml:space="preserve"> event) {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some.setText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onShowPress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event.toString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());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7D5CCD59" w14:textId="0C37226B" w:rsidR="005912D2" w:rsidRDefault="005912D2" w:rsidP="00D5265E">
      <w:pPr>
        <w:widowControl/>
        <w:autoSpaceDE/>
        <w:autoSpaceDN/>
        <w:adjustRightInd/>
        <w:spacing w:before="240"/>
        <w:rPr>
          <w:bCs/>
          <w:lang w:val="en-US"/>
        </w:rPr>
      </w:pPr>
      <w:proofErr w:type="spellStart"/>
      <w:r>
        <w:rPr>
          <w:bCs/>
          <w:lang w:val="en-US"/>
        </w:rPr>
        <w:t>MainActivity</w:t>
      </w:r>
      <w:proofErr w:type="spellEnd"/>
    </w:p>
    <w:p w14:paraId="3A3029D4" w14:textId="37F7E8C5" w:rsidR="005912D2" w:rsidRPr="005912D2" w:rsidRDefault="005912D2" w:rsidP="00591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5912D2">
        <w:rPr>
          <w:rFonts w:ascii="Courier New" w:hAnsi="Courier New" w:cs="Courier New"/>
          <w:sz w:val="20"/>
          <w:szCs w:val="20"/>
          <w:lang w:val="en-US"/>
        </w:rPr>
        <w:t>package com.example.lab07;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androidx.appcompat.app.AppCompatActivity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android.content.Intent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android.os.Bundle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android.view.View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android.widget.Button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public class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MainActivity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 xml:space="preserve"> extends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AppCompatActivity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private Button all;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private Button some;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@Override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protected void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onCreate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 xml:space="preserve">(Bundle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savedInstanceState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) {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super.onCreate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savedInstanceState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);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setContentView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R.layout.</w:t>
      </w:r>
      <w:r w:rsidRPr="005912D2">
        <w:rPr>
          <w:rFonts w:ascii="Courier New" w:hAnsi="Courier New" w:cs="Courier New"/>
          <w:i/>
          <w:iCs/>
          <w:sz w:val="20"/>
          <w:szCs w:val="20"/>
          <w:lang w:val="en-US"/>
        </w:rPr>
        <w:t>activity_main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);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all =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R.id.</w:t>
      </w:r>
      <w:r w:rsidRPr="005912D2">
        <w:rPr>
          <w:rFonts w:ascii="Courier New" w:hAnsi="Courier New" w:cs="Courier New"/>
          <w:i/>
          <w:iCs/>
          <w:sz w:val="20"/>
          <w:szCs w:val="20"/>
          <w:lang w:val="en-US"/>
        </w:rPr>
        <w:t>button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);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some =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(R.id.</w:t>
      </w:r>
      <w:r w:rsidRPr="005912D2">
        <w:rPr>
          <w:rFonts w:ascii="Courier New" w:hAnsi="Courier New" w:cs="Courier New"/>
          <w:i/>
          <w:iCs/>
          <w:sz w:val="20"/>
          <w:szCs w:val="20"/>
          <w:lang w:val="en-US"/>
        </w:rPr>
        <w:t>button2</w:t>
      </w:r>
      <w:r w:rsidRPr="005912D2">
        <w:rPr>
          <w:rFonts w:ascii="Courier New" w:hAnsi="Courier New" w:cs="Courier New"/>
          <w:sz w:val="20"/>
          <w:szCs w:val="20"/>
          <w:lang w:val="en-US"/>
        </w:rPr>
        <w:t>);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all.setOnClickListener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View.OnClickListener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() {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    @Override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    public void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(View view) {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Intent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intent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 xml:space="preserve"> = new Intent(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view.getContext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AllActivity.class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);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startActivity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(intent);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});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some.setOnClickListener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View.OnClickListener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() {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    @Override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    public void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(View view) {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Intent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intent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 xml:space="preserve"> = new Intent(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view.getContext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SomeActivity.class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);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5912D2">
        <w:rPr>
          <w:rFonts w:ascii="Courier New" w:hAnsi="Courier New" w:cs="Courier New"/>
          <w:sz w:val="20"/>
          <w:szCs w:val="20"/>
          <w:lang w:val="en-US"/>
        </w:rPr>
        <w:t>startActivity</w:t>
      </w:r>
      <w:proofErr w:type="spellEnd"/>
      <w:r w:rsidRPr="005912D2">
        <w:rPr>
          <w:rFonts w:ascii="Courier New" w:hAnsi="Courier New" w:cs="Courier New"/>
          <w:sz w:val="20"/>
          <w:szCs w:val="20"/>
          <w:lang w:val="en-US"/>
        </w:rPr>
        <w:t>(intent);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</w:r>
      <w:r w:rsidRPr="005912D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}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    });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5912D2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59297247" w14:textId="77777777" w:rsidR="00707443" w:rsidRDefault="00C067B6" w:rsidP="00805EF0">
      <w:pPr>
        <w:widowControl/>
        <w:autoSpaceDE/>
        <w:autoSpaceDN/>
        <w:adjustRightInd/>
        <w:spacing w:before="240"/>
        <w:rPr>
          <w:bCs/>
        </w:rPr>
      </w:pPr>
      <w:r>
        <w:rPr>
          <w:bCs/>
        </w:rPr>
        <w:t>Результаты программы:</w:t>
      </w:r>
    </w:p>
    <w:p w14:paraId="6D13327D" w14:textId="09A7E71F" w:rsidR="005912D2" w:rsidRDefault="005912D2" w:rsidP="0013418C">
      <w:pPr>
        <w:widowControl/>
        <w:autoSpaceDE/>
        <w:autoSpaceDN/>
        <w:adjustRightInd/>
        <w:spacing w:after="240"/>
        <w:rPr>
          <w:noProof/>
        </w:rPr>
      </w:pPr>
      <w:r>
        <w:rPr>
          <w:noProof/>
        </w:rPr>
        <w:drawing>
          <wp:inline distT="0" distB="0" distL="0" distR="0" wp14:anchorId="30180610" wp14:editId="750F281F">
            <wp:extent cx="2083754" cy="41675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8009" cy="417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2003" w:rsidRPr="00D72003">
        <w:rPr>
          <w:noProof/>
        </w:rPr>
        <w:t xml:space="preserve"> </w:t>
      </w:r>
      <w:r w:rsidR="00D72003">
        <w:rPr>
          <w:noProof/>
        </w:rPr>
        <w:drawing>
          <wp:inline distT="0" distB="0" distL="0" distR="0" wp14:anchorId="1220C09E" wp14:editId="0C9B937B">
            <wp:extent cx="2103120" cy="42062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2003" w:rsidRPr="00D72003">
        <w:rPr>
          <w:noProof/>
        </w:rPr>
        <w:t xml:space="preserve"> </w:t>
      </w:r>
      <w:r w:rsidR="00D72003">
        <w:rPr>
          <w:noProof/>
        </w:rPr>
        <w:drawing>
          <wp:inline distT="0" distB="0" distL="0" distR="0" wp14:anchorId="4462EAAD" wp14:editId="41F0ED56">
            <wp:extent cx="2106930" cy="42138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693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AFC0" w14:textId="1E0619B2" w:rsidR="00B47D5B" w:rsidRPr="00805EF0" w:rsidRDefault="00B47D5B" w:rsidP="0013418C">
      <w:pPr>
        <w:widowControl/>
        <w:autoSpaceDE/>
        <w:autoSpaceDN/>
        <w:adjustRightInd/>
        <w:spacing w:after="240"/>
      </w:pPr>
      <w:r w:rsidRPr="00C67E1C">
        <w:rPr>
          <w:b/>
        </w:rPr>
        <w:t>Вывод</w:t>
      </w:r>
      <w:r w:rsidRPr="00DD6A9D">
        <w:t>:</w:t>
      </w:r>
      <w:r w:rsidR="006F0D28" w:rsidRPr="00DD6A9D">
        <w:t xml:space="preserve"> </w:t>
      </w:r>
      <w:r w:rsidR="003A0CA9">
        <w:t>в</w:t>
      </w:r>
      <w:r w:rsidR="003A0CA9" w:rsidRPr="00DD6A9D">
        <w:t xml:space="preserve"> </w:t>
      </w:r>
      <w:r w:rsidR="003A0CA9">
        <w:t>ходе</w:t>
      </w:r>
      <w:r w:rsidR="003A0CA9" w:rsidRPr="00DD6A9D">
        <w:t xml:space="preserve"> </w:t>
      </w:r>
      <w:r w:rsidR="003A0CA9">
        <w:t>лабораторной</w:t>
      </w:r>
      <w:r w:rsidR="003A0CA9" w:rsidRPr="00DD6A9D">
        <w:t xml:space="preserve"> </w:t>
      </w:r>
      <w:r w:rsidR="003A0CA9">
        <w:t>работы</w:t>
      </w:r>
      <w:r w:rsidR="003A0CA9" w:rsidRPr="00DD6A9D">
        <w:t xml:space="preserve">, </w:t>
      </w:r>
      <w:r w:rsidR="005D2BAE">
        <w:t>разработа</w:t>
      </w:r>
      <w:r w:rsidR="005D2BAE">
        <w:t>л</w:t>
      </w:r>
      <w:r w:rsidR="005D2BAE">
        <w:t xml:space="preserve"> простейшие приложения для демонстрации распознавания стандартных жестов</w:t>
      </w:r>
      <w:r w:rsidR="009A4750">
        <w:t>.</w:t>
      </w:r>
    </w:p>
    <w:sectPr w:rsidR="00B47D5B" w:rsidRPr="00805EF0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30F014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0F6D0CEE"/>
    <w:multiLevelType w:val="hybridMultilevel"/>
    <w:tmpl w:val="82A44F7E"/>
    <w:lvl w:ilvl="0" w:tplc="10A6282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6EB0290"/>
    <w:multiLevelType w:val="multilevel"/>
    <w:tmpl w:val="11EE40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940F43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8" w15:restartNumberingAfterBreak="0">
    <w:nsid w:val="53EB138F"/>
    <w:multiLevelType w:val="hybridMultilevel"/>
    <w:tmpl w:val="817E36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8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7E"/>
    <w:rsid w:val="000069F3"/>
    <w:rsid w:val="000429D4"/>
    <w:rsid w:val="00083789"/>
    <w:rsid w:val="000968DA"/>
    <w:rsid w:val="000A7FC9"/>
    <w:rsid w:val="0012250F"/>
    <w:rsid w:val="00122A85"/>
    <w:rsid w:val="00124530"/>
    <w:rsid w:val="0013418C"/>
    <w:rsid w:val="00141815"/>
    <w:rsid w:val="00156FDD"/>
    <w:rsid w:val="0017044B"/>
    <w:rsid w:val="00176BE3"/>
    <w:rsid w:val="00180E2C"/>
    <w:rsid w:val="001963B1"/>
    <w:rsid w:val="001F28AC"/>
    <w:rsid w:val="0021256A"/>
    <w:rsid w:val="00217139"/>
    <w:rsid w:val="002440CB"/>
    <w:rsid w:val="00245BEA"/>
    <w:rsid w:val="0024717D"/>
    <w:rsid w:val="002C475B"/>
    <w:rsid w:val="002F5DB7"/>
    <w:rsid w:val="0030599D"/>
    <w:rsid w:val="00310127"/>
    <w:rsid w:val="003274C1"/>
    <w:rsid w:val="003344A9"/>
    <w:rsid w:val="00347F80"/>
    <w:rsid w:val="00361C33"/>
    <w:rsid w:val="003645D2"/>
    <w:rsid w:val="003A0CA9"/>
    <w:rsid w:val="003C3888"/>
    <w:rsid w:val="003C5C96"/>
    <w:rsid w:val="003E1E1C"/>
    <w:rsid w:val="003F2E83"/>
    <w:rsid w:val="0043084C"/>
    <w:rsid w:val="00481656"/>
    <w:rsid w:val="004846CB"/>
    <w:rsid w:val="004C2C9F"/>
    <w:rsid w:val="004E202C"/>
    <w:rsid w:val="004E65C3"/>
    <w:rsid w:val="004F4B17"/>
    <w:rsid w:val="004F7A49"/>
    <w:rsid w:val="00526A38"/>
    <w:rsid w:val="005576E7"/>
    <w:rsid w:val="005737FD"/>
    <w:rsid w:val="005912D2"/>
    <w:rsid w:val="005C7A1D"/>
    <w:rsid w:val="005D2BAE"/>
    <w:rsid w:val="005D6E95"/>
    <w:rsid w:val="0060014F"/>
    <w:rsid w:val="006333D1"/>
    <w:rsid w:val="006C1F27"/>
    <w:rsid w:val="006E1C84"/>
    <w:rsid w:val="006F0D28"/>
    <w:rsid w:val="00707443"/>
    <w:rsid w:val="00712FF3"/>
    <w:rsid w:val="00720258"/>
    <w:rsid w:val="007234CF"/>
    <w:rsid w:val="00745641"/>
    <w:rsid w:val="00757C2E"/>
    <w:rsid w:val="00767CB6"/>
    <w:rsid w:val="007C59D0"/>
    <w:rsid w:val="007E77E0"/>
    <w:rsid w:val="007F3C8E"/>
    <w:rsid w:val="00805EF0"/>
    <w:rsid w:val="00811A56"/>
    <w:rsid w:val="0081703F"/>
    <w:rsid w:val="00823CD3"/>
    <w:rsid w:val="00836FF3"/>
    <w:rsid w:val="00852152"/>
    <w:rsid w:val="008606F4"/>
    <w:rsid w:val="00891F69"/>
    <w:rsid w:val="008A3C91"/>
    <w:rsid w:val="008C61D3"/>
    <w:rsid w:val="008D2C6F"/>
    <w:rsid w:val="00906C6B"/>
    <w:rsid w:val="00925ABC"/>
    <w:rsid w:val="00932D31"/>
    <w:rsid w:val="00936049"/>
    <w:rsid w:val="00951BED"/>
    <w:rsid w:val="00965C25"/>
    <w:rsid w:val="00983A3D"/>
    <w:rsid w:val="00985525"/>
    <w:rsid w:val="00992780"/>
    <w:rsid w:val="0099682D"/>
    <w:rsid w:val="009A4750"/>
    <w:rsid w:val="009B40F2"/>
    <w:rsid w:val="009C2816"/>
    <w:rsid w:val="009D6DD1"/>
    <w:rsid w:val="009F2B0B"/>
    <w:rsid w:val="00A04B52"/>
    <w:rsid w:val="00A104CF"/>
    <w:rsid w:val="00A13615"/>
    <w:rsid w:val="00A2682A"/>
    <w:rsid w:val="00A400F9"/>
    <w:rsid w:val="00A42A43"/>
    <w:rsid w:val="00A479E6"/>
    <w:rsid w:val="00A57CBA"/>
    <w:rsid w:val="00AC5BFB"/>
    <w:rsid w:val="00AD6C08"/>
    <w:rsid w:val="00AE3868"/>
    <w:rsid w:val="00AE3C31"/>
    <w:rsid w:val="00B43BCF"/>
    <w:rsid w:val="00B47D5B"/>
    <w:rsid w:val="00B50737"/>
    <w:rsid w:val="00B613F5"/>
    <w:rsid w:val="00BB2906"/>
    <w:rsid w:val="00BC3D7E"/>
    <w:rsid w:val="00BD5B8C"/>
    <w:rsid w:val="00BE60CA"/>
    <w:rsid w:val="00C067B6"/>
    <w:rsid w:val="00C108FC"/>
    <w:rsid w:val="00C3112D"/>
    <w:rsid w:val="00C34D34"/>
    <w:rsid w:val="00C52ED3"/>
    <w:rsid w:val="00C67E1C"/>
    <w:rsid w:val="00C85081"/>
    <w:rsid w:val="00CA1A51"/>
    <w:rsid w:val="00CA22C2"/>
    <w:rsid w:val="00CA5E65"/>
    <w:rsid w:val="00CB53F5"/>
    <w:rsid w:val="00CD5728"/>
    <w:rsid w:val="00CF3746"/>
    <w:rsid w:val="00D37136"/>
    <w:rsid w:val="00D5265E"/>
    <w:rsid w:val="00D55EB3"/>
    <w:rsid w:val="00D71C6A"/>
    <w:rsid w:val="00D72003"/>
    <w:rsid w:val="00D817E1"/>
    <w:rsid w:val="00DA6EE9"/>
    <w:rsid w:val="00DD6A9D"/>
    <w:rsid w:val="00E017AD"/>
    <w:rsid w:val="00E36356"/>
    <w:rsid w:val="00E37E39"/>
    <w:rsid w:val="00E53825"/>
    <w:rsid w:val="00E55788"/>
    <w:rsid w:val="00E62A05"/>
    <w:rsid w:val="00EE5319"/>
    <w:rsid w:val="00EE5F17"/>
    <w:rsid w:val="00EF1D58"/>
    <w:rsid w:val="00EF79FA"/>
    <w:rsid w:val="00F04F42"/>
    <w:rsid w:val="00F10E60"/>
    <w:rsid w:val="00F22885"/>
    <w:rsid w:val="00F46F61"/>
    <w:rsid w:val="00F71989"/>
    <w:rsid w:val="00F961AE"/>
    <w:rsid w:val="00FC34CD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2C01E"/>
  <w15:chartTrackingRefBased/>
  <w15:docId w15:val="{4EBF7009-D391-409D-9814-B195A50C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C5B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C5BF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DA47B-8877-4605-A55F-C1FC31ACA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6</Pages>
  <Words>1290</Words>
  <Characters>7358</Characters>
  <Application>Microsoft Office Word</Application>
  <DocSecurity>0</DocSecurity>
  <Lines>61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User</cp:lastModifiedBy>
  <cp:revision>25</cp:revision>
  <dcterms:created xsi:type="dcterms:W3CDTF">2020-10-03T23:18:00Z</dcterms:created>
  <dcterms:modified xsi:type="dcterms:W3CDTF">2022-04-06T20:50:00Z</dcterms:modified>
</cp:coreProperties>
</file>